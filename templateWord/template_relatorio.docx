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E542F" w14:textId="77777777" w:rsidR="00C733BE" w:rsidRPr="00184925" w:rsidRDefault="00E13085" w:rsidP="00184925">
      <w:pPr>
        <w:pStyle w:val="Title"/>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67C7DF46" w:rsidR="00C733BE" w:rsidRPr="00184925" w:rsidRDefault="00B3536A" w:rsidP="00184925">
      <w:pPr>
        <w:spacing w:before="240" w:after="840"/>
        <w:jc w:val="center"/>
        <w:rPr>
          <w:rFonts w:asciiTheme="majorHAnsi" w:hAnsiTheme="majorHAnsi"/>
          <w:b/>
          <w:sz w:val="36"/>
          <w:szCs w:val="36"/>
        </w:rPr>
      </w:pPr>
      <w:r w:rsidRPr="00184925">
        <w:rPr>
          <w:rFonts w:asciiTheme="majorHAnsi" w:hAnsiTheme="majorHAnsi"/>
          <w:b/>
          <w:sz w:val="36"/>
          <w:szCs w:val="36"/>
        </w:rPr>
        <w:t>[Título do Projecto ou do Relatório]</w:t>
      </w:r>
    </w:p>
    <w:tbl>
      <w:tblPr>
        <w:tblStyle w:val="TableGrid"/>
        <w:tblW w:w="0" w:type="auto"/>
        <w:jc w:val="center"/>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880"/>
        <w:gridCol w:w="3934"/>
      </w:tblGrid>
      <w:tr w:rsidR="00B3536A" w:rsidRPr="00184925" w14:paraId="47DC9279" w14:textId="77777777" w:rsidTr="0018492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880" w:type="dxa"/>
          </w:tcPr>
          <w:p w14:paraId="727CC8A4" w14:textId="558FFDF7"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382A3FC1" w14:textId="22AAF7CA"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autor1</w:t>
            </w:r>
          </w:p>
        </w:tc>
      </w:tr>
      <w:tr w:rsidR="00B3536A" w:rsidRPr="00184925" w14:paraId="477AE713" w14:textId="77777777" w:rsidTr="00184925">
        <w:trPr>
          <w:jc w:val="center"/>
        </w:trPr>
        <w:tc>
          <w:tcPr>
            <w:tcW w:w="1380" w:type="dxa"/>
          </w:tcPr>
          <w:p w14:paraId="73EC111B" w14:textId="77777777" w:rsidR="00B3536A" w:rsidRPr="00184925" w:rsidRDefault="00B3536A" w:rsidP="00184925">
            <w:pPr>
              <w:rPr>
                <w:rFonts w:asciiTheme="majorHAnsi" w:hAnsiTheme="majorHAnsi"/>
                <w:sz w:val="30"/>
                <w:szCs w:val="30"/>
              </w:rPr>
            </w:pPr>
          </w:p>
        </w:tc>
        <w:tc>
          <w:tcPr>
            <w:tcW w:w="1880" w:type="dxa"/>
          </w:tcPr>
          <w:p w14:paraId="42594141" w14:textId="46862C1F"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292B9C" w14:textId="57370216"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autor2</w:t>
            </w:r>
          </w:p>
        </w:tc>
      </w:tr>
      <w:tr w:rsidR="00B3536A" w:rsidRPr="00184925" w14:paraId="52BBDD82" w14:textId="77777777" w:rsidTr="0018492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880" w:type="dxa"/>
          </w:tcPr>
          <w:p w14:paraId="7764E9F0" w14:textId="78BB668A" w:rsidR="00B3536A" w:rsidRPr="00184925" w:rsidRDefault="00B3536A" w:rsidP="00184925">
            <w:pPr>
              <w:rPr>
                <w:rFonts w:asciiTheme="majorHAnsi" w:hAnsiTheme="majorHAnsi"/>
                <w:sz w:val="30"/>
                <w:szCs w:val="30"/>
              </w:rPr>
            </w:pPr>
            <w:r w:rsidRPr="00184925">
              <w:rPr>
                <w:rFonts w:asciiTheme="majorHAnsi" w:hAnsiTheme="majorHAnsi"/>
                <w:sz w:val="30"/>
                <w:szCs w:val="30"/>
              </w:rPr>
              <w:t>[número]</w:t>
            </w:r>
          </w:p>
        </w:tc>
        <w:tc>
          <w:tcPr>
            <w:tcW w:w="3934" w:type="dxa"/>
          </w:tcPr>
          <w:p w14:paraId="756F87DB" w14:textId="6A667DB8" w:rsidR="00B3536A" w:rsidRPr="00184925" w:rsidRDefault="00B3536A" w:rsidP="00184925">
            <w:pPr>
              <w:rPr>
                <w:rFonts w:asciiTheme="majorHAnsi" w:hAnsiTheme="majorHAnsi"/>
                <w:sz w:val="30"/>
                <w:szCs w:val="30"/>
              </w:rPr>
            </w:pPr>
            <w:r w:rsidRPr="00184925">
              <w:rPr>
                <w:rFonts w:asciiTheme="majorHAnsi" w:hAnsiTheme="majorHAnsi"/>
                <w:sz w:val="30"/>
                <w:szCs w:val="30"/>
              </w:rPr>
              <w:t>Nome completo do autor3</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1D34A7C2"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Professor: [Grau][Nome do Professor]</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18CF58C5" w14:textId="61DC8C31" w:rsidR="00DE7218" w:rsidRDefault="00B3536A" w:rsidP="00184925">
      <w:pPr>
        <w:spacing w:after="0" w:line="240" w:lineRule="auto"/>
        <w:jc w:val="center"/>
        <w:rPr>
          <w:rFonts w:asciiTheme="majorHAnsi" w:hAnsiTheme="majorHAnsi" w:cs="Times New Roman"/>
          <w:sz w:val="30"/>
          <w:szCs w:val="30"/>
        </w:rPr>
      </w:pPr>
      <w:r w:rsidRPr="00184925">
        <w:rPr>
          <w:rFonts w:asciiTheme="majorHAnsi" w:hAnsiTheme="majorHAnsi" w:cs="Times New Roman"/>
          <w:sz w:val="30"/>
          <w:szCs w:val="30"/>
        </w:rPr>
        <w:t>Dia – Mês – Ano</w:t>
      </w:r>
    </w:p>
    <w:p w14:paraId="5B6408EF" w14:textId="77777777" w:rsidR="00184925" w:rsidRPr="00184925" w:rsidRDefault="00184925" w:rsidP="00184925">
      <w:pPr>
        <w:spacing w:after="0" w:line="240" w:lineRule="auto"/>
        <w:rPr>
          <w:rFonts w:asciiTheme="majorHAnsi" w:hAnsiTheme="majorHAnsi" w:cs="Times New Roman"/>
          <w:sz w:val="30"/>
          <w:szCs w:val="30"/>
        </w:rPr>
        <w:sectPr w:rsidR="00184925" w:rsidRPr="00184925" w:rsidSect="00DE7218">
          <w:footerReference w:type="even" r:id="rId10"/>
          <w:footerReference w:type="default" r:id="rId11"/>
          <w:pgSz w:w="11906" w:h="16838"/>
          <w:pgMar w:top="1417" w:right="1701" w:bottom="1417" w:left="1701" w:header="708" w:footer="708" w:gutter="0"/>
          <w:pgNumType w:fmt="lowerRoman" w:start="1"/>
          <w:cols w:space="708"/>
          <w:titlePg/>
          <w:docGrid w:linePitch="360"/>
        </w:sectPr>
      </w:pPr>
    </w:p>
    <w:p w14:paraId="58AE6A90" w14:textId="77777777" w:rsidR="00B3536A" w:rsidRPr="00184925" w:rsidRDefault="00B3536A" w:rsidP="0019106B">
      <w:pPr>
        <w:pStyle w:val="Ttulondice"/>
      </w:pPr>
      <w:r w:rsidRPr="00184925">
        <w:lastRenderedPageBreak/>
        <w:t>Resumo</w:t>
      </w:r>
    </w:p>
    <w:p w14:paraId="6E7AF84E" w14:textId="02827618" w:rsidR="00B3536A" w:rsidRPr="00184925" w:rsidRDefault="00B3536A" w:rsidP="00184925">
      <w:pPr>
        <w:widowControl w:val="0"/>
        <w:autoSpaceDE w:val="0"/>
        <w:autoSpaceDN w:val="0"/>
        <w:adjustRightInd w:val="0"/>
        <w:spacing w:line="360" w:lineRule="auto"/>
        <w:rPr>
          <w:rFonts w:cs="Times"/>
        </w:rPr>
      </w:pPr>
      <w:r w:rsidRPr="00184925">
        <w:rPr>
          <w:rFonts w:cs="Times"/>
        </w:rPr>
        <w:t>O objectivo deste documento é uniformizar a a</w:t>
      </w:r>
      <w:r w:rsidR="00184925" w:rsidRPr="00184925">
        <w:rPr>
          <w:rFonts w:cs="Times"/>
        </w:rPr>
        <w:t>presentação dos trabalhos esco</w:t>
      </w:r>
      <w:r w:rsidRPr="00184925">
        <w:rPr>
          <w:rFonts w:cs="Times"/>
        </w:rPr>
        <w:t>lares de licenciatura, trabalhos de investigação cie</w:t>
      </w:r>
      <w:r w:rsidR="00A810D5">
        <w:rPr>
          <w:rFonts w:cs="Times"/>
        </w:rPr>
        <w:t>ntíficos e dissertações de mes</w:t>
      </w:r>
      <w:r w:rsidRPr="00184925">
        <w:rPr>
          <w:rFonts w:cs="Times"/>
        </w:rPr>
        <w:t>trado.</w:t>
      </w:r>
    </w:p>
    <w:p w14:paraId="7E94C982"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Independentemente da língua em que está escrita o documento, é necessário um resumo na língua do texto principal e um resumo noutra língua. Assume-se que as duas línguas em questão serão sempre o Português e o Inglês.</w:t>
      </w:r>
    </w:p>
    <w:p w14:paraId="2D038620" w14:textId="77777777" w:rsidR="00B3536A" w:rsidRPr="00184925" w:rsidRDefault="00B3536A" w:rsidP="00184925">
      <w:pPr>
        <w:widowControl w:val="0"/>
        <w:autoSpaceDE w:val="0"/>
        <w:autoSpaceDN w:val="0"/>
        <w:adjustRightInd w:val="0"/>
        <w:spacing w:line="360" w:lineRule="auto"/>
        <w:rPr>
          <w:rFonts w:cs="Times"/>
        </w:rPr>
      </w:pPr>
      <w:r w:rsidRPr="00184925">
        <w:rPr>
          <w:rFonts w:cs="Times"/>
        </w:rPr>
        <w:t xml:space="preserve">O </w:t>
      </w:r>
      <w:r w:rsidRPr="00184925">
        <w:rPr>
          <w:rFonts w:cs="Times"/>
          <w:i/>
          <w:iCs/>
        </w:rPr>
        <w:t xml:space="preserve">template </w:t>
      </w:r>
      <w:r w:rsidRPr="00184925">
        <w:rPr>
          <w:rFonts w:cs="Times"/>
        </w:rPr>
        <w:t>colocará automaticamente em primeiro lugar o resumo na língua do texto principal e depois o resumo na outra língua. Por exemplo, se está escrita em Português, primeiro aparecerá o resumo em Português, depois em Inglês, seguido do texto principal em Português.</w:t>
      </w:r>
    </w:p>
    <w:p w14:paraId="7B3D43E0" w14:textId="4FE6415B" w:rsidR="00B3536A" w:rsidRPr="00184925" w:rsidRDefault="00B3536A" w:rsidP="00184925">
      <w:pPr>
        <w:widowControl w:val="0"/>
        <w:autoSpaceDE w:val="0"/>
        <w:autoSpaceDN w:val="0"/>
        <w:adjustRightInd w:val="0"/>
        <w:spacing w:line="360" w:lineRule="auto"/>
        <w:rPr>
          <w:rFonts w:cs="Times"/>
        </w:rPr>
      </w:pPr>
      <w:r w:rsidRPr="00184925">
        <w:rPr>
          <w:rFonts w:cs="Times"/>
        </w:rPr>
        <w:t>Resumo é a versão precisa, sintética e selectiv</w:t>
      </w:r>
      <w:r w:rsidR="00184925" w:rsidRPr="00184925">
        <w:rPr>
          <w:rFonts w:cs="Times"/>
        </w:rPr>
        <w:t>a do texto do documento, desta</w:t>
      </w:r>
      <w:r w:rsidRPr="00184925">
        <w:rPr>
          <w:rFonts w:cs="Times"/>
        </w:rPr>
        <w:t>cando os elementos de maior importância. O resu</w:t>
      </w:r>
      <w:r w:rsidR="00184925">
        <w:rPr>
          <w:rFonts w:cs="Times"/>
        </w:rPr>
        <w:t>mo possibilita a maior divulga</w:t>
      </w:r>
      <w:r w:rsidRPr="00184925">
        <w:rPr>
          <w:rFonts w:cs="Times"/>
        </w:rPr>
        <w:t>ção do trabalho e a sua indexação em bases de dados.</w:t>
      </w:r>
    </w:p>
    <w:p w14:paraId="7861E8CD" w14:textId="0C2B97D5" w:rsidR="00B3536A" w:rsidRPr="00184925" w:rsidRDefault="00B3536A" w:rsidP="00184925">
      <w:pPr>
        <w:widowControl w:val="0"/>
        <w:autoSpaceDE w:val="0"/>
        <w:autoSpaceDN w:val="0"/>
        <w:adjustRightInd w:val="0"/>
        <w:spacing w:line="360" w:lineRule="auto"/>
        <w:rPr>
          <w:rFonts w:cs="Times"/>
        </w:rPr>
      </w:pPr>
      <w:r w:rsidRPr="00184925">
        <w:rPr>
          <w:rFonts w:cs="Times"/>
        </w:rPr>
        <w:t>A redação deve ser feita com frases curtas e objectivas, organizadas de acordo com a estrutura do trabalho, dando destaque a cada uma das partes abordadas, assim apresentadas: Introdução - Informar, em poucas palavras, o contexto em que o trabalho se insere, sintetizando a problemática estudada. Objetivo - Deve ser explicitado claramente. Métodos - Destacar os procedimentos metodológicos adoptados. Resultados - Destacar os mais relevantes para os objetivos pretendi- dos. Os trabalhos de natureza quantitativa devem apresentar resultados numéri- cos, assim como seu significado estatístico. Conclusões - Destacar as conclusões mais relevantes, os estudos adicionais recomenda</w:t>
      </w:r>
      <w:r w:rsidR="00A810D5">
        <w:rPr>
          <w:rFonts w:cs="Times"/>
        </w:rPr>
        <w:t>dos e os pontos positivos e ne</w:t>
      </w:r>
      <w:r w:rsidRPr="00184925">
        <w:rPr>
          <w:rFonts w:cs="Times"/>
        </w:rPr>
        <w:t>gativos que poderão influir no conhecimento.</w:t>
      </w:r>
    </w:p>
    <w:p w14:paraId="661EB54E" w14:textId="0C1ED905" w:rsidR="00184925" w:rsidRPr="00184925" w:rsidRDefault="00B3536A" w:rsidP="00184925">
      <w:pPr>
        <w:widowControl w:val="0"/>
        <w:autoSpaceDE w:val="0"/>
        <w:autoSpaceDN w:val="0"/>
        <w:adjustRightInd w:val="0"/>
        <w:spacing w:line="360" w:lineRule="auto"/>
        <w:rPr>
          <w:rFonts w:cs="Times"/>
        </w:rPr>
      </w:pPr>
      <w:r w:rsidRPr="00184925">
        <w:rPr>
          <w:rFonts w:cs="Times"/>
        </w:rPr>
        <w:t xml:space="preserve">O resumo não deve conter citações bibliográficas, </w:t>
      </w:r>
      <w:r w:rsidR="00184925" w:rsidRPr="00184925">
        <w:rPr>
          <w:rFonts w:cs="Times"/>
        </w:rPr>
        <w:t xml:space="preserve">tabelas, quadros, esquemas. Dar </w:t>
      </w:r>
      <w:r w:rsidRPr="00184925">
        <w:rPr>
          <w:rFonts w:cs="Times"/>
        </w:rPr>
        <w:t>preferência ao uso dos verbos na 3</w:t>
      </w:r>
      <w:r w:rsidR="00A810D5">
        <w:rPr>
          <w:rFonts w:cs="Times"/>
        </w:rPr>
        <w:t>ª</w:t>
      </w:r>
      <w:r w:rsidRPr="00184925">
        <w:rPr>
          <w:rFonts w:cs="Times"/>
          <w:position w:val="10"/>
        </w:rPr>
        <w:t xml:space="preserve"> </w:t>
      </w:r>
      <w:r w:rsidRPr="00184925">
        <w:rPr>
          <w:rFonts w:cs="Times"/>
        </w:rPr>
        <w:t>pessoa do singular. Tempo e verbo não</w:t>
      </w:r>
      <w:r w:rsidR="00184925" w:rsidRPr="00184925">
        <w:rPr>
          <w:rFonts w:cs="Times"/>
        </w:rPr>
        <w:t xml:space="preserve"> devem  dissociar-se dentro do resumo. Deve evi</w:t>
      </w:r>
      <w:r w:rsidR="00184925">
        <w:rPr>
          <w:rFonts w:cs="Times"/>
        </w:rPr>
        <w:t>tar o uso de abreviaturas e si</w:t>
      </w:r>
      <w:r w:rsidR="00184925" w:rsidRPr="00184925">
        <w:rPr>
          <w:rFonts w:cs="Times"/>
        </w:rPr>
        <w:t>glas - quando absolutamente necessário, citá-las entre parênteses e precedidas da explicação de seu significado, na primeira vez em que aparecem.</w:t>
      </w:r>
    </w:p>
    <w:p w14:paraId="431E5F2E" w14:textId="32C2472B" w:rsidR="00184925" w:rsidRPr="00184925" w:rsidRDefault="00184925" w:rsidP="00184925">
      <w:pPr>
        <w:widowControl w:val="0"/>
        <w:autoSpaceDE w:val="0"/>
        <w:autoSpaceDN w:val="0"/>
        <w:adjustRightInd w:val="0"/>
        <w:spacing w:line="360" w:lineRule="auto"/>
        <w:rPr>
          <w:rFonts w:cs="Times"/>
        </w:rPr>
      </w:pPr>
      <w:r w:rsidRPr="00184925">
        <w:rPr>
          <w:rFonts w:cs="Times"/>
        </w:rPr>
        <w:lastRenderedPageBreak/>
        <w:t>E, deve-se e</w:t>
      </w:r>
      <w:r w:rsidR="00F8075F">
        <w:rPr>
          <w:rFonts w:cs="Times"/>
        </w:rPr>
        <w:t>vitar o uso de expressões como “</w:t>
      </w:r>
      <w:r w:rsidRPr="00184925">
        <w:rPr>
          <w:rFonts w:cs="Times"/>
        </w:rPr>
        <w:t xml:space="preserve">O presente trabalho trata </w:t>
      </w:r>
      <w:r w:rsidR="00A810D5">
        <w:rPr>
          <w:rFonts w:cs="Times"/>
        </w:rPr>
        <w:t>(...)</w:t>
      </w:r>
      <w:r w:rsidR="00F8075F">
        <w:rPr>
          <w:rFonts w:cs="Times"/>
        </w:rPr>
        <w:t>”, “</w:t>
      </w:r>
      <w:r w:rsidRPr="00184925">
        <w:rPr>
          <w:rFonts w:cs="Times"/>
        </w:rPr>
        <w:t>Nesta tese são discutidos</w:t>
      </w:r>
      <w:r w:rsidR="00A810D5">
        <w:rPr>
          <w:rFonts w:cs="Times"/>
        </w:rPr>
        <w:t xml:space="preserve"> (...)</w:t>
      </w:r>
      <w:r w:rsidR="00F8075F">
        <w:rPr>
          <w:rFonts w:cs="Times"/>
        </w:rPr>
        <w:t>”, “</w:t>
      </w:r>
      <w:r w:rsidRPr="00184925">
        <w:rPr>
          <w:rFonts w:cs="Times"/>
        </w:rPr>
        <w:t>O documento conclui que</w:t>
      </w:r>
      <w:r w:rsidR="00A810D5">
        <w:rPr>
          <w:rFonts w:cs="Times"/>
        </w:rPr>
        <w:t xml:space="preserve"> (...)</w:t>
      </w:r>
      <w:r w:rsidR="00F8075F">
        <w:rPr>
          <w:rFonts w:cs="Times"/>
        </w:rPr>
        <w:t>”, “</w:t>
      </w:r>
      <w:r w:rsidRPr="00184925">
        <w:rPr>
          <w:rFonts w:cs="Times"/>
        </w:rPr>
        <w:t>aparentemente é</w:t>
      </w:r>
      <w:r w:rsidR="00A810D5">
        <w:rPr>
          <w:rFonts w:cs="Times"/>
        </w:rPr>
        <w:t xml:space="preserve"> (...)</w:t>
      </w:r>
      <w:r w:rsidR="00F8075F">
        <w:rPr>
          <w:rFonts w:cs="Times"/>
        </w:rPr>
        <w:t xml:space="preserve">” </w:t>
      </w:r>
      <w:r w:rsidRPr="00184925">
        <w:rPr>
          <w:rFonts w:cs="Times"/>
        </w:rPr>
        <w:t>etc.</w:t>
      </w:r>
    </w:p>
    <w:p w14:paraId="7F364C7C" w14:textId="77777777" w:rsidR="00184925" w:rsidRPr="00184925" w:rsidRDefault="00184925" w:rsidP="00184925">
      <w:pPr>
        <w:widowControl w:val="0"/>
        <w:autoSpaceDE w:val="0"/>
        <w:autoSpaceDN w:val="0"/>
        <w:adjustRightInd w:val="0"/>
        <w:spacing w:line="360" w:lineRule="auto"/>
        <w:rPr>
          <w:rFonts w:cs="Times"/>
        </w:rPr>
      </w:pPr>
      <w:r w:rsidRPr="00184925">
        <w:rPr>
          <w:rFonts w:cs="Times"/>
        </w:rPr>
        <w:t>Existe um limite de palavras, 300 palavras é o limite.</w:t>
      </w:r>
    </w:p>
    <w:p w14:paraId="5F2CE733" w14:textId="27B78E18" w:rsidR="00184925" w:rsidRDefault="00184925">
      <w:pPr>
        <w:rPr>
          <w:rFonts w:cs="Times"/>
        </w:rPr>
      </w:pPr>
      <w:r>
        <w:rPr>
          <w:rFonts w:cs="Times"/>
        </w:rPr>
        <w:br w:type="page"/>
      </w:r>
    </w:p>
    <w:p w14:paraId="7122B4F4" w14:textId="736A085C" w:rsidR="00184925" w:rsidRPr="00184925" w:rsidRDefault="00184925" w:rsidP="0019106B">
      <w:pPr>
        <w:pStyle w:val="Ttulondice"/>
      </w:pPr>
      <w:r>
        <w:lastRenderedPageBreak/>
        <w:t>Abstract</w:t>
      </w:r>
    </w:p>
    <w:p w14:paraId="7F7B198F"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report must contain two versions of the abstract, one in the same language as the main text, another in a different language. The package assumes the two languages under consideration are always Portuguese and English.</w:t>
      </w:r>
    </w:p>
    <w:p w14:paraId="309078F6" w14:textId="4C179649"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package will sort the abstracts in the proper order. This me</w:t>
      </w:r>
      <w:r>
        <w:rPr>
          <w:rFonts w:ascii="Calibri" w:hAnsi="Calibri" w:cs="Times"/>
          <w:noProof w:val="0"/>
          <w:lang w:val="en-US"/>
        </w:rPr>
        <w:t>ans the first ab</w:t>
      </w:r>
      <w:r w:rsidRPr="00184925">
        <w:rPr>
          <w:rFonts w:ascii="Calibri" w:hAnsi="Calibri" w:cs="Times"/>
          <w:noProof w:val="0"/>
          <w:lang w:val="en-US"/>
        </w:rPr>
        <w:t>stract will be in the same language as the main text, followed by the abstract in the other language, and then followed by the main text.</w:t>
      </w:r>
    </w:p>
    <w:p w14:paraId="317D5281"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abstract is critical because many researchers will read only that part. Your abstract should provide an accurate and sufficiently detailed summary of your work so that readers will understand what you did, why you did it, what your findings are, and why your findings are useful and important. The abstract must be able to stand alone as an overview of your study that can be understood with- out reading the entire text. However, your abstract should not be overly detailed. For example, it does not need to include a detailed methods section.</w:t>
      </w:r>
    </w:p>
    <w:p w14:paraId="2FD2F03D" w14:textId="77777777"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Even though the abstract is one of the first parts of the document, it should be written last. You should write it soon after finishing the other chapters, while the rest of the manuscript is fresh in your mind.</w:t>
      </w:r>
    </w:p>
    <w:p w14:paraId="4A5711AD" w14:textId="52BC3863" w:rsidR="00184925" w:rsidRPr="00184925"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The abstract should not contain bibliography citations, tables, charts or diagrams. Give preference to the use of the verbs in the third person singular. Time and word must not dissociate </w:t>
      </w:r>
      <w:r w:rsidR="00A810D5" w:rsidRPr="00184925">
        <w:rPr>
          <w:rFonts w:ascii="Calibri" w:hAnsi="Calibri" w:cs="Times"/>
          <w:noProof w:val="0"/>
          <w:lang w:val="en-US"/>
        </w:rPr>
        <w:t>you</w:t>
      </w:r>
      <w:r w:rsidRPr="00184925">
        <w:rPr>
          <w:rFonts w:ascii="Calibri" w:hAnsi="Calibri" w:cs="Times"/>
          <w:noProof w:val="0"/>
          <w:lang w:val="en-US"/>
        </w:rPr>
        <w:t xml:space="preserve"> within the abstract. Abbreviations should be limited. Abbreviations that are defined in the abstract will need to be defined again at first use in the main text.</w:t>
      </w:r>
    </w:p>
    <w:p w14:paraId="1F6C986B" w14:textId="4F14DF8F" w:rsidR="00B3536A" w:rsidRDefault="00184925" w:rsidP="00184925">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 xml:space="preserve">Finally, you must avoid </w:t>
      </w:r>
      <w:r w:rsidR="00F8075F">
        <w:rPr>
          <w:rFonts w:ascii="Calibri" w:hAnsi="Calibri" w:cs="Times"/>
          <w:noProof w:val="0"/>
          <w:lang w:val="en-US"/>
        </w:rPr>
        <w:t>the use of expressions such as “</w:t>
      </w:r>
      <w:r w:rsidRPr="00184925">
        <w:rPr>
          <w:rFonts w:ascii="Calibri" w:hAnsi="Calibri" w:cs="Times"/>
          <w:noProof w:val="0"/>
          <w:lang w:val="en-US"/>
        </w:rPr>
        <w:t>The present work deals with ...</w:t>
      </w:r>
      <w:r w:rsidR="00F8075F">
        <w:rPr>
          <w:rFonts w:ascii="Calibri" w:hAnsi="Calibri" w:cs="Times"/>
          <w:noProof w:val="0"/>
          <w:lang w:val="en-US"/>
        </w:rPr>
        <w:t xml:space="preserve"> “, “I</w:t>
      </w:r>
      <w:r w:rsidR="00A810D5">
        <w:rPr>
          <w:rFonts w:ascii="Calibri" w:hAnsi="Calibri" w:cs="Times"/>
          <w:noProof w:val="0"/>
          <w:lang w:val="en-US"/>
        </w:rPr>
        <w:t>n this thesis are discussed (…)</w:t>
      </w:r>
      <w:r w:rsidR="00F8075F">
        <w:rPr>
          <w:rFonts w:ascii="Calibri" w:hAnsi="Calibri" w:cs="Times"/>
          <w:noProof w:val="0"/>
          <w:lang w:val="en-US"/>
        </w:rPr>
        <w:t>”, “</w:t>
      </w:r>
      <w:r w:rsidRPr="00184925">
        <w:rPr>
          <w:rFonts w:ascii="Calibri" w:hAnsi="Calibri" w:cs="Times"/>
          <w:noProof w:val="0"/>
          <w:lang w:val="en-US"/>
        </w:rPr>
        <w:t xml:space="preserve">The document concludes that </w:t>
      </w:r>
      <w:r w:rsidR="00A810D5">
        <w:rPr>
          <w:rFonts w:ascii="Calibri" w:hAnsi="Calibri" w:cs="Times"/>
          <w:noProof w:val="0"/>
          <w:lang w:val="en-US"/>
        </w:rPr>
        <w:t>(…)</w:t>
      </w:r>
      <w:r w:rsidR="00F8075F">
        <w:rPr>
          <w:rFonts w:ascii="Calibri" w:hAnsi="Calibri" w:cs="Times"/>
          <w:noProof w:val="0"/>
          <w:lang w:val="en-US"/>
        </w:rPr>
        <w:t>”, “</w:t>
      </w:r>
      <w:r w:rsidRPr="00184925">
        <w:rPr>
          <w:rFonts w:ascii="Calibri" w:hAnsi="Calibri" w:cs="Times"/>
          <w:noProof w:val="0"/>
          <w:lang w:val="en-US"/>
        </w:rPr>
        <w:t xml:space="preserve">apparently and </w:t>
      </w:r>
      <w:r w:rsidR="00A810D5">
        <w:rPr>
          <w:rFonts w:ascii="Calibri" w:hAnsi="Calibri" w:cs="Times"/>
          <w:noProof w:val="0"/>
          <w:lang w:val="en-US"/>
        </w:rPr>
        <w:t>(…)</w:t>
      </w:r>
      <w:r w:rsidR="00F8075F">
        <w:rPr>
          <w:rFonts w:ascii="Calibri" w:hAnsi="Calibri" w:cs="Times"/>
          <w:noProof w:val="0"/>
          <w:lang w:val="en-US"/>
        </w:rPr>
        <w:t>”</w:t>
      </w:r>
      <w:r w:rsidRPr="00184925">
        <w:rPr>
          <w:rFonts w:ascii="Calibri" w:hAnsi="Calibri" w:cs="Times"/>
          <w:noProof w:val="0"/>
          <w:lang w:val="en-US"/>
        </w:rPr>
        <w:t xml:space="preserve"> etc.</w:t>
      </w:r>
    </w:p>
    <w:p w14:paraId="419C8EA8" w14:textId="4360C4C6" w:rsidR="00184925" w:rsidRDefault="00184925" w:rsidP="00FB4304">
      <w:pPr>
        <w:widowControl w:val="0"/>
        <w:autoSpaceDE w:val="0"/>
        <w:autoSpaceDN w:val="0"/>
        <w:adjustRightInd w:val="0"/>
        <w:spacing w:line="360" w:lineRule="auto"/>
        <w:rPr>
          <w:rFonts w:ascii="Calibri" w:hAnsi="Calibri" w:cs="Times"/>
          <w:noProof w:val="0"/>
          <w:lang w:val="en-US"/>
        </w:rPr>
      </w:pPr>
      <w:r w:rsidRPr="00184925">
        <w:rPr>
          <w:rFonts w:ascii="Calibri" w:hAnsi="Calibri" w:cs="Times"/>
          <w:noProof w:val="0"/>
          <w:lang w:val="en-US"/>
        </w:rPr>
        <w:t>The word limit should be observed, 300 words is the limi</w:t>
      </w:r>
      <w:r w:rsidR="00FB4304">
        <w:rPr>
          <w:rFonts w:ascii="Calibri" w:hAnsi="Calibri" w:cs="Times"/>
          <w:noProof w:val="0"/>
          <w:lang w:val="en-US"/>
        </w:rPr>
        <w:t>t.</w:t>
      </w:r>
      <w:r w:rsidR="00A810D5">
        <w:rPr>
          <w:rFonts w:ascii="Calibri" w:hAnsi="Calibri" w:cs="Times"/>
          <w:noProof w:val="0"/>
          <w:lang w:val="en-US"/>
        </w:rPr>
        <w:t xml:space="preserve">  </w:t>
      </w:r>
    </w:p>
    <w:p w14:paraId="7269AB74" w14:textId="77777777" w:rsidR="00A810D5" w:rsidRPr="00FB4304" w:rsidRDefault="00A810D5" w:rsidP="00FB4304">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2"/>
          <w:footerReference w:type="default" r:id="rId13"/>
          <w:footerReference w:type="first" r:id="rId14"/>
          <w:pgSz w:w="11906" w:h="16838"/>
          <w:pgMar w:top="1417" w:right="1701" w:bottom="1417" w:left="1701" w:header="708" w:footer="708" w:gutter="0"/>
          <w:pgNumType w:fmt="lowerRoman" w:start="1"/>
          <w:cols w:space="708"/>
          <w:docGrid w:linePitch="360"/>
        </w:sectPr>
      </w:pPr>
    </w:p>
    <w:p w14:paraId="27F46510" w14:textId="528E0920" w:rsidR="00184925" w:rsidRDefault="00FB4304" w:rsidP="0019106B">
      <w:pPr>
        <w:pStyle w:val="Ttulondice"/>
      </w:pPr>
      <w:r>
        <w:lastRenderedPageBreak/>
        <w:t>Índice</w:t>
      </w:r>
    </w:p>
    <w:p w14:paraId="0CE8CACC" w14:textId="77777777" w:rsidR="006676FA" w:rsidRDefault="00893C16">
      <w:pPr>
        <w:pStyle w:val="TOC1"/>
        <w:tabs>
          <w:tab w:val="left" w:pos="422"/>
          <w:tab w:val="right" w:leader="dot" w:pos="8494"/>
        </w:tabs>
        <w:rPr>
          <w:lang w:val="en-US" w:eastAsia="ja-JP"/>
        </w:rPr>
      </w:pPr>
      <w:r w:rsidRPr="00184925">
        <w:fldChar w:fldCharType="begin"/>
      </w:r>
      <w:r w:rsidR="0007098F" w:rsidRPr="00184925">
        <w:instrText xml:space="preserve"> TOC \o "1-3" \h \z \u </w:instrText>
      </w:r>
      <w:r w:rsidRPr="00184925">
        <w:fldChar w:fldCharType="separate"/>
      </w:r>
      <w:bookmarkStart w:id="0" w:name="_GoBack"/>
      <w:bookmarkEnd w:id="0"/>
      <w:r w:rsidR="006676FA">
        <w:t>1.</w:t>
      </w:r>
      <w:r w:rsidR="006676FA">
        <w:rPr>
          <w:lang w:val="en-US" w:eastAsia="ja-JP"/>
        </w:rPr>
        <w:tab/>
      </w:r>
      <w:r w:rsidR="006676FA">
        <w:t>Introdução</w:t>
      </w:r>
      <w:r w:rsidR="006676FA">
        <w:tab/>
      </w:r>
      <w:r w:rsidR="006676FA">
        <w:fldChar w:fldCharType="begin"/>
      </w:r>
      <w:r w:rsidR="006676FA">
        <w:instrText xml:space="preserve"> PAGEREF _Toc351197350 \h </w:instrText>
      </w:r>
      <w:r w:rsidR="006676FA">
        <w:fldChar w:fldCharType="separate"/>
      </w:r>
      <w:r w:rsidR="006676FA">
        <w:t>1</w:t>
      </w:r>
      <w:r w:rsidR="006676FA">
        <w:fldChar w:fldCharType="end"/>
      </w:r>
    </w:p>
    <w:p w14:paraId="59B89A52" w14:textId="77777777" w:rsidR="006676FA" w:rsidRDefault="006676FA">
      <w:pPr>
        <w:pStyle w:val="TOC1"/>
        <w:tabs>
          <w:tab w:val="left" w:pos="422"/>
          <w:tab w:val="right" w:leader="dot" w:pos="8494"/>
        </w:tabs>
        <w:rPr>
          <w:lang w:val="en-US" w:eastAsia="ja-JP"/>
        </w:rPr>
      </w:pPr>
      <w:r>
        <w:t>2.</w:t>
      </w:r>
      <w:r>
        <w:rPr>
          <w:lang w:val="en-US" w:eastAsia="ja-JP"/>
        </w:rPr>
        <w:tab/>
      </w:r>
      <w:r>
        <w:t>Tutorial</w:t>
      </w:r>
      <w:r>
        <w:tab/>
      </w:r>
      <w:r>
        <w:fldChar w:fldCharType="begin"/>
      </w:r>
      <w:r>
        <w:instrText xml:space="preserve"> PAGEREF _Toc351197351 \h </w:instrText>
      </w:r>
      <w:r>
        <w:fldChar w:fldCharType="separate"/>
      </w:r>
      <w:r>
        <w:t>4</w:t>
      </w:r>
      <w:r>
        <w:fldChar w:fldCharType="end"/>
      </w:r>
    </w:p>
    <w:p w14:paraId="1A052E0F" w14:textId="77777777" w:rsidR="006676FA" w:rsidRDefault="006676FA">
      <w:pPr>
        <w:pStyle w:val="TOC1"/>
        <w:tabs>
          <w:tab w:val="left" w:pos="422"/>
          <w:tab w:val="right" w:leader="dot" w:pos="8494"/>
        </w:tabs>
        <w:rPr>
          <w:lang w:val="en-US" w:eastAsia="ja-JP"/>
        </w:rPr>
      </w:pPr>
      <w:r>
        <w:t>3.</w:t>
      </w:r>
      <w:r>
        <w:rPr>
          <w:lang w:val="en-US" w:eastAsia="ja-JP"/>
        </w:rPr>
        <w:tab/>
      </w:r>
      <w:r>
        <w:t>Referências</w:t>
      </w:r>
      <w:r>
        <w:tab/>
      </w:r>
      <w:r>
        <w:fldChar w:fldCharType="begin"/>
      </w:r>
      <w:r>
        <w:instrText xml:space="preserve"> PAGEREF _Toc351197352 \h </w:instrText>
      </w:r>
      <w:r>
        <w:fldChar w:fldCharType="separate"/>
      </w:r>
      <w:r>
        <w:t>6</w:t>
      </w:r>
      <w:r>
        <w:fldChar w:fldCharType="end"/>
      </w:r>
    </w:p>
    <w:p w14:paraId="1F2DB3B7" w14:textId="2BDF647D"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3397BC08" w14:textId="77777777" w:rsidR="006676FA" w:rsidRDefault="00FB4304">
      <w:pPr>
        <w:pStyle w:val="TableofFigures"/>
        <w:tabs>
          <w:tab w:val="right" w:leader="dot" w:pos="8494"/>
        </w:tabs>
        <w:rPr>
          <w:lang w:val="en-US" w:eastAsia="ja-JP"/>
        </w:rPr>
      </w:pPr>
      <w:r>
        <w:fldChar w:fldCharType="begin"/>
      </w:r>
      <w:r>
        <w:instrText xml:space="preserve"> TOC \c "Figura" </w:instrText>
      </w:r>
      <w:r>
        <w:fldChar w:fldCharType="separate"/>
      </w:r>
      <w:r w:rsidR="006676FA">
        <w:t>Figura 1 Ilustração de uma imagem não vectorial (à esquerda) e vectorial (à direita)</w:t>
      </w:r>
      <w:r w:rsidR="006676FA">
        <w:tab/>
      </w:r>
      <w:r w:rsidR="006676FA">
        <w:fldChar w:fldCharType="begin"/>
      </w:r>
      <w:r w:rsidR="006676FA">
        <w:instrText xml:space="preserve"> PAGEREF _Toc351197325 \h </w:instrText>
      </w:r>
      <w:r w:rsidR="006676FA">
        <w:fldChar w:fldCharType="separate"/>
      </w:r>
      <w:r w:rsidR="006676FA">
        <w:t>4</w:t>
      </w:r>
      <w:r w:rsidR="006676FA">
        <w:fldChar w:fldCharType="end"/>
      </w:r>
    </w:p>
    <w:p w14:paraId="2068939D" w14:textId="4F60DB42" w:rsidR="00FB4304" w:rsidRDefault="00FB4304" w:rsidP="00184925">
      <w:r>
        <w:fldChar w:fldCharType="end"/>
      </w:r>
    </w:p>
    <w:p w14:paraId="51C862C5" w14:textId="77777777" w:rsidR="00FB4304" w:rsidRDefault="00FB4304">
      <w:r>
        <w:br w:type="page"/>
      </w:r>
    </w:p>
    <w:p w14:paraId="4DB4CF18" w14:textId="504D2214" w:rsidR="00FB4304" w:rsidRPr="00FB4304" w:rsidRDefault="00FB4304" w:rsidP="0019106B">
      <w:pPr>
        <w:pStyle w:val="Ttulondice"/>
      </w:pPr>
      <w:r>
        <w:lastRenderedPageBreak/>
        <w:t>Lista de Tabelas</w:t>
      </w:r>
    </w:p>
    <w:p w14:paraId="7C4E9A0A" w14:textId="77777777" w:rsidR="006676FA" w:rsidRDefault="00FB4304">
      <w:pPr>
        <w:pStyle w:val="TableofFigures"/>
        <w:tabs>
          <w:tab w:val="right" w:leader="dot" w:pos="8494"/>
        </w:tabs>
        <w:rPr>
          <w:lang w:val="en-US" w:eastAsia="ja-JP"/>
        </w:rPr>
      </w:pPr>
      <w:r>
        <w:fldChar w:fldCharType="begin"/>
      </w:r>
      <w:r>
        <w:instrText xml:space="preserve"> TOC \c "Tabela" </w:instrText>
      </w:r>
      <w:r>
        <w:fldChar w:fldCharType="separate"/>
      </w:r>
      <w:r w:rsidR="006676FA">
        <w:t>Tabela 1 – Tabela da operação XOR (exclusive OR)</w:t>
      </w:r>
      <w:r w:rsidR="006676FA">
        <w:tab/>
      </w:r>
      <w:r w:rsidR="006676FA">
        <w:fldChar w:fldCharType="begin"/>
      </w:r>
      <w:r w:rsidR="006676FA">
        <w:instrText xml:space="preserve"> PAGEREF _Toc351197333 \h </w:instrText>
      </w:r>
      <w:r w:rsidR="006676FA">
        <w:fldChar w:fldCharType="separate"/>
      </w:r>
      <w:r w:rsidR="006676FA">
        <w:t>4</w:t>
      </w:r>
      <w:r w:rsidR="006676FA">
        <w:fldChar w:fldCharType="end"/>
      </w:r>
    </w:p>
    <w:p w14:paraId="418611AC" w14:textId="70BE4F8A" w:rsidR="00721261" w:rsidRDefault="00FB4304" w:rsidP="00184925">
      <w:r>
        <w:fldChar w:fldCharType="end"/>
      </w:r>
    </w:p>
    <w:p w14:paraId="4FFE4E27" w14:textId="77777777" w:rsidR="00721261" w:rsidRDefault="00721261">
      <w:r>
        <w:br w:type="page"/>
      </w:r>
    </w:p>
    <w:p w14:paraId="6A091318" w14:textId="106051BA" w:rsidR="00721261" w:rsidRPr="00FB4304" w:rsidRDefault="00721261" w:rsidP="0019106B">
      <w:pPr>
        <w:pStyle w:val="Ttulondice"/>
      </w:pPr>
      <w:r>
        <w:lastRenderedPageBreak/>
        <w:t>Listagens</w:t>
      </w:r>
    </w:p>
    <w:p w14:paraId="15BC1F03" w14:textId="77777777" w:rsidR="006676FA" w:rsidRDefault="00721261">
      <w:pPr>
        <w:pStyle w:val="TableofFigures"/>
        <w:tabs>
          <w:tab w:val="right" w:leader="dot" w:pos="8494"/>
        </w:tabs>
        <w:rPr>
          <w:lang w:val="en-US" w:eastAsia="ja-JP"/>
        </w:rPr>
      </w:pPr>
      <w:r>
        <w:fldChar w:fldCharType="begin"/>
      </w:r>
      <w:r>
        <w:instrText xml:space="preserve"> TOC \c "Listagem " </w:instrText>
      </w:r>
      <w:r>
        <w:fldChar w:fldCharType="separate"/>
      </w:r>
      <w:r w:rsidR="006676FA">
        <w:t>Listagem  1 Excerto de um programa em Java</w:t>
      </w:r>
      <w:r w:rsidR="006676FA">
        <w:tab/>
      </w:r>
      <w:r w:rsidR="006676FA">
        <w:fldChar w:fldCharType="begin"/>
      </w:r>
      <w:r w:rsidR="006676FA">
        <w:instrText xml:space="preserve"> PAGEREF _Toc351197339 \h </w:instrText>
      </w:r>
      <w:r w:rsidR="006676FA">
        <w:fldChar w:fldCharType="separate"/>
      </w:r>
      <w:r w:rsidR="006676FA">
        <w:t>5</w:t>
      </w:r>
      <w:r w:rsidR="006676FA">
        <w:fldChar w:fldCharType="end"/>
      </w:r>
    </w:p>
    <w:p w14:paraId="5390B00A" w14:textId="77777777" w:rsidR="00FB4304" w:rsidRDefault="00721261" w:rsidP="00184925">
      <w:r>
        <w:fldChar w:fldCharType="end"/>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19106B">
      <w:pPr>
        <w:pStyle w:val="Heading1"/>
      </w:pPr>
      <w:bookmarkStart w:id="1" w:name="_Toc351197350"/>
      <w:r w:rsidRPr="00721261">
        <w:t>Introdução</w:t>
      </w:r>
      <w:bookmarkEnd w:id="1"/>
    </w:p>
    <w:p w14:paraId="31B24346" w14:textId="41CB2A36" w:rsidR="00721261" w:rsidRPr="00721261" w:rsidRDefault="00A810D5" w:rsidP="00721261">
      <w:pPr>
        <w:rPr>
          <w:lang w:val="en-US"/>
        </w:rPr>
      </w:pPr>
      <w:r>
        <w:rPr>
          <w:lang w:val="en-US"/>
        </w:rPr>
        <w:t>Qualque</w:t>
      </w:r>
      <w:r w:rsidR="00721261" w:rsidRPr="00721261">
        <w:rPr>
          <w:lang w:val="en-US"/>
        </w:rPr>
        <w:t>r trabalho deverá ser escrito como um artigo, i.e. a linguagem deve ser clara, objectiva, escrita em discurso directo e com frases curtas [</w:t>
      </w:r>
      <w:r w:rsidR="00721261" w:rsidRPr="00721261">
        <w:rPr>
          <w:color w:val="000660"/>
          <w:lang w:val="en-US"/>
        </w:rPr>
        <w:t>3</w:t>
      </w:r>
      <w:r w:rsidR="00721261" w:rsidRPr="00721261">
        <w:rPr>
          <w:lang w:val="en-US"/>
        </w:rPr>
        <w:t>].</w:t>
      </w:r>
    </w:p>
    <w:p w14:paraId="1ECBB4F1" w14:textId="77777777" w:rsidR="00721261" w:rsidRPr="00721261" w:rsidRDefault="00721261" w:rsidP="0019106B">
      <w:pPr>
        <w:pStyle w:val="Title"/>
      </w:pPr>
      <w:r w:rsidRPr="00721261">
        <w:t>Palavras</w:t>
      </w:r>
    </w:p>
    <w:p w14:paraId="07E9333B" w14:textId="77777777" w:rsidR="00721261" w:rsidRPr="00721261" w:rsidRDefault="00721261" w:rsidP="00A810D5">
      <w:pPr>
        <w:pStyle w:val="ListParagraph"/>
        <w:numPr>
          <w:ilvl w:val="0"/>
          <w:numId w:val="6"/>
        </w:numPr>
        <w:ind w:left="714" w:hanging="357"/>
        <w:rPr>
          <w:lang w:val="en-US"/>
        </w:rPr>
      </w:pPr>
      <w:r w:rsidRPr="00721261">
        <w:rPr>
          <w:lang w:val="en-US"/>
        </w:rPr>
        <w:t xml:space="preserve">Use palavras precisas e específicas, simples, usuais e curtas. </w:t>
      </w:r>
    </w:p>
    <w:p w14:paraId="185F2252" w14:textId="16FE8E89" w:rsidR="00721261" w:rsidRPr="00721261" w:rsidRDefault="00721261" w:rsidP="00A810D5">
      <w:pPr>
        <w:pStyle w:val="ListParagraph"/>
        <w:numPr>
          <w:ilvl w:val="0"/>
          <w:numId w:val="6"/>
        </w:numPr>
        <w:ind w:left="714" w:hanging="357"/>
        <w:rPr>
          <w:lang w:val="en-US"/>
        </w:rPr>
      </w:pPr>
      <w:r w:rsidRPr="00721261">
        <w:rPr>
          <w:lang w:val="en-US"/>
        </w:rPr>
        <w:t xml:space="preserve">Cuidado com a hifenização, recorra com frequência à gramática e AO. Tem disponíveis na web vários dicionários como o Dicionário Priberam da Língua Portuguesa. </w:t>
      </w:r>
    </w:p>
    <w:p w14:paraId="14B46CFF" w14:textId="77777777" w:rsidR="00721261" w:rsidRPr="00721261" w:rsidRDefault="00721261" w:rsidP="00A810D5">
      <w:pPr>
        <w:pStyle w:val="ListParagraph"/>
        <w:numPr>
          <w:ilvl w:val="0"/>
          <w:numId w:val="6"/>
        </w:numPr>
        <w:ind w:left="714" w:hanging="357"/>
        <w:rPr>
          <w:lang w:val="en-US"/>
        </w:rPr>
      </w:pPr>
      <w:r w:rsidRPr="00721261">
        <w:rPr>
          <w:lang w:val="en-US"/>
        </w:rPr>
        <w:t xml:space="preserve">Use apenas os adjectivos e advérbios necessários. </w:t>
      </w:r>
    </w:p>
    <w:p w14:paraId="68C637DE"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repetições. </w:t>
      </w:r>
    </w:p>
    <w:p w14:paraId="175A398F" w14:textId="4D86E784" w:rsidR="00721261" w:rsidRPr="00721261" w:rsidRDefault="00721261" w:rsidP="00A810D5">
      <w:pPr>
        <w:pStyle w:val="ListParagraph"/>
        <w:numPr>
          <w:ilvl w:val="0"/>
          <w:numId w:val="6"/>
        </w:numPr>
        <w:ind w:left="714" w:hanging="357"/>
        <w:rPr>
          <w:lang w:val="en-US"/>
        </w:rPr>
      </w:pPr>
      <w:r w:rsidRPr="00721261">
        <w:rPr>
          <w:lang w:val="en-US"/>
        </w:rPr>
        <w:t>Não</w:t>
      </w:r>
      <w:r>
        <w:rPr>
          <w:lang w:val="en-US"/>
        </w:rPr>
        <w:t xml:space="preserve"> </w:t>
      </w:r>
      <w:r w:rsidRPr="00721261">
        <w:rPr>
          <w:lang w:val="en-US"/>
        </w:rPr>
        <w:t>recorra</w:t>
      </w:r>
      <w:r>
        <w:rPr>
          <w:lang w:val="en-US"/>
        </w:rPr>
        <w:t xml:space="preserve"> </w:t>
      </w:r>
      <w:r w:rsidRPr="00721261">
        <w:rPr>
          <w:lang w:val="en-US"/>
        </w:rPr>
        <w:t>a</w:t>
      </w:r>
      <w:r>
        <w:rPr>
          <w:lang w:val="en-US"/>
        </w:rPr>
        <w:t xml:space="preserve"> </w:t>
      </w:r>
      <w:r w:rsidRPr="00721261">
        <w:rPr>
          <w:lang w:val="en-US"/>
        </w:rPr>
        <w:t>subterfúgios,</w:t>
      </w:r>
      <w:r>
        <w:rPr>
          <w:lang w:val="en-US"/>
        </w:rPr>
        <w:t xml:space="preserve"> </w:t>
      </w:r>
      <w:r w:rsidRPr="00721261">
        <w:rPr>
          <w:lang w:val="en-US"/>
        </w:rPr>
        <w:t>como</w:t>
      </w:r>
      <w:r>
        <w:rPr>
          <w:lang w:val="en-US"/>
        </w:rPr>
        <w:t xml:space="preserve"> </w:t>
      </w:r>
      <w:r w:rsidRPr="00721261">
        <w:rPr>
          <w:lang w:val="en-US"/>
        </w:rPr>
        <w:t>o</w:t>
      </w:r>
      <w:r>
        <w:rPr>
          <w:lang w:val="en-US"/>
        </w:rPr>
        <w:t xml:space="preserve"> </w:t>
      </w:r>
      <w:r w:rsidRPr="00721261">
        <w:rPr>
          <w:lang w:val="en-US"/>
        </w:rPr>
        <w:t>uso</w:t>
      </w:r>
      <w:r>
        <w:rPr>
          <w:lang w:val="en-US"/>
        </w:rPr>
        <w:t xml:space="preserve"> </w:t>
      </w:r>
      <w:r w:rsidRPr="00721261">
        <w:rPr>
          <w:lang w:val="en-US"/>
        </w:rPr>
        <w:t>de</w:t>
      </w:r>
      <w:r>
        <w:rPr>
          <w:lang w:val="en-US"/>
        </w:rPr>
        <w:t xml:space="preserve"> </w:t>
      </w:r>
      <w:r w:rsidRPr="00721261">
        <w:rPr>
          <w:lang w:val="en-US"/>
        </w:rPr>
        <w:t>sinónimos</w:t>
      </w:r>
      <w:r>
        <w:rPr>
          <w:lang w:val="en-US"/>
        </w:rPr>
        <w:t xml:space="preserve"> </w:t>
      </w:r>
      <w:r w:rsidRPr="00721261">
        <w:rPr>
          <w:lang w:val="en-US"/>
        </w:rPr>
        <w:t>para</w:t>
      </w:r>
      <w:r>
        <w:rPr>
          <w:lang w:val="en-US"/>
        </w:rPr>
        <w:t xml:space="preserve"> </w:t>
      </w:r>
      <w:r w:rsidRPr="00721261">
        <w:rPr>
          <w:lang w:val="en-US"/>
        </w:rPr>
        <w:t>obter</w:t>
      </w:r>
      <w:r>
        <w:rPr>
          <w:lang w:val="en-US"/>
        </w:rPr>
        <w:t xml:space="preserve"> </w:t>
      </w:r>
      <w:r w:rsidRPr="00721261">
        <w:rPr>
          <w:lang w:val="en-US"/>
        </w:rPr>
        <w:t>uma</w:t>
      </w:r>
      <w:r>
        <w:rPr>
          <w:lang w:val="en-US"/>
        </w:rPr>
        <w:t xml:space="preserve"> </w:t>
      </w:r>
      <w:r w:rsidRPr="00721261">
        <w:rPr>
          <w:lang w:val="en-US"/>
        </w:rPr>
        <w:t xml:space="preserve">escrita elegante. Não os use em termos técnicos. </w:t>
      </w:r>
    </w:p>
    <w:p w14:paraId="2DEEAD0A" w14:textId="77777777" w:rsidR="00721261" w:rsidRPr="00721261" w:rsidRDefault="00721261" w:rsidP="00A810D5">
      <w:pPr>
        <w:pStyle w:val="ListParagraph"/>
        <w:numPr>
          <w:ilvl w:val="0"/>
          <w:numId w:val="6"/>
        </w:numPr>
        <w:ind w:left="714" w:hanging="357"/>
        <w:rPr>
          <w:lang w:val="en-US"/>
        </w:rPr>
      </w:pPr>
      <w:r w:rsidRPr="00721261">
        <w:rPr>
          <w:lang w:val="en-US"/>
        </w:rPr>
        <w:t xml:space="preserve">Evite assuntos laterais. </w:t>
      </w:r>
    </w:p>
    <w:p w14:paraId="035FE23A" w14:textId="436D2BB3" w:rsidR="00721261" w:rsidRPr="00721261" w:rsidRDefault="00721261" w:rsidP="00A810D5">
      <w:pPr>
        <w:pStyle w:val="ListParagraph"/>
        <w:numPr>
          <w:ilvl w:val="0"/>
          <w:numId w:val="6"/>
        </w:numPr>
        <w:ind w:left="714" w:hanging="357"/>
        <w:rPr>
          <w:lang w:val="en-US"/>
        </w:rPr>
      </w:pPr>
      <w:r w:rsidRPr="00721261">
        <w:rPr>
          <w:lang w:val="en-US"/>
        </w:rPr>
        <w:t>Ev</w:t>
      </w:r>
      <w:r w:rsidR="00780DE5">
        <w:rPr>
          <w:lang w:val="en-US"/>
        </w:rPr>
        <w:t>ite os ecos e cacofonias, como “</w:t>
      </w:r>
      <w:r w:rsidRPr="00721261">
        <w:rPr>
          <w:lang w:val="en-US"/>
        </w:rPr>
        <w:t>Medição da</w:t>
      </w:r>
      <w:r w:rsidR="00780DE5">
        <w:rPr>
          <w:lang w:val="en-US"/>
        </w:rPr>
        <w:t xml:space="preserve"> orientação” ou “aproxima mais”.</w:t>
      </w:r>
      <w:r w:rsidRPr="00721261">
        <w:rPr>
          <w:rFonts w:ascii="Times" w:hAnsi="Times"/>
          <w:sz w:val="32"/>
          <w:szCs w:val="32"/>
          <w:lang w:val="en-US"/>
        </w:rPr>
        <w:t xml:space="preserve"> </w:t>
      </w:r>
    </w:p>
    <w:p w14:paraId="182AD8C1" w14:textId="0A9FACE5" w:rsidR="00721261" w:rsidRPr="00721261" w:rsidRDefault="00721261" w:rsidP="00A810D5">
      <w:pPr>
        <w:pStyle w:val="ListParagraph"/>
        <w:numPr>
          <w:ilvl w:val="0"/>
          <w:numId w:val="6"/>
        </w:numPr>
        <w:ind w:left="714" w:hanging="357"/>
        <w:rPr>
          <w:lang w:val="en-US"/>
        </w:rPr>
      </w:pPr>
      <w:r w:rsidRPr="00721261">
        <w:rPr>
          <w:lang w:val="en-US"/>
        </w:rPr>
        <w:t xml:space="preserve">Evite jargões, abreviaturas sem a devida </w:t>
      </w:r>
      <w:r w:rsidR="00F30602">
        <w:rPr>
          <w:lang w:val="en-US"/>
        </w:rPr>
        <w:t>explicação ou que caíram em de</w:t>
      </w:r>
      <w:r w:rsidRPr="00721261">
        <w:rPr>
          <w:lang w:val="en-US"/>
        </w:rPr>
        <w:t xml:space="preserve">suso. </w:t>
      </w:r>
    </w:p>
    <w:p w14:paraId="3ECA2860" w14:textId="77777777" w:rsidR="00721261" w:rsidRPr="00721261" w:rsidRDefault="00721261" w:rsidP="00A810D5">
      <w:pPr>
        <w:pStyle w:val="ListParagraph"/>
        <w:numPr>
          <w:ilvl w:val="0"/>
          <w:numId w:val="6"/>
        </w:numPr>
        <w:ind w:left="714" w:hanging="357"/>
        <w:rPr>
          <w:lang w:val="en-US"/>
        </w:rPr>
      </w:pPr>
      <w:r w:rsidRPr="00721261">
        <w:rPr>
          <w:lang w:val="en-US"/>
        </w:rPr>
        <w:t xml:space="preserve">Explique palavras científicas no texto quando as escreve a primeira vez. </w:t>
      </w:r>
    </w:p>
    <w:p w14:paraId="6C7BB08E" w14:textId="0DB43AE4" w:rsidR="00721261" w:rsidRPr="00721261" w:rsidRDefault="00721261" w:rsidP="00A810D5">
      <w:pPr>
        <w:pStyle w:val="ListParagraph"/>
        <w:numPr>
          <w:ilvl w:val="0"/>
          <w:numId w:val="6"/>
        </w:numPr>
        <w:ind w:left="714" w:hanging="357"/>
        <w:rPr>
          <w:lang w:val="en-US"/>
        </w:rPr>
      </w:pPr>
      <w:r w:rsidRPr="00721261">
        <w:rPr>
          <w:lang w:val="en-US"/>
        </w:rPr>
        <w:t xml:space="preserve">Use o itálico, apenas em conceitos inovadores, designações expecíficas, termos científicos e noções-chave, palavras ambíguas, títulos de livros e nome de revistas científicas. </w:t>
      </w:r>
    </w:p>
    <w:p w14:paraId="603134F0" w14:textId="0D6667EE" w:rsidR="00721261" w:rsidRPr="00721261" w:rsidRDefault="00721261" w:rsidP="00A810D5">
      <w:pPr>
        <w:pStyle w:val="ListParagraph"/>
        <w:numPr>
          <w:ilvl w:val="0"/>
          <w:numId w:val="6"/>
        </w:numPr>
        <w:ind w:left="714" w:hanging="357"/>
        <w:rPr>
          <w:lang w:val="en-US"/>
        </w:rPr>
      </w:pPr>
      <w:r w:rsidRPr="00721261">
        <w:rPr>
          <w:lang w:val="en-US"/>
        </w:rPr>
        <w:t>Não</w:t>
      </w:r>
      <w:r w:rsidR="00780DE5">
        <w:rPr>
          <w:lang w:val="en-US"/>
        </w:rPr>
        <w:t xml:space="preserve"> </w:t>
      </w:r>
      <w:r w:rsidRPr="00721261">
        <w:rPr>
          <w:lang w:val="en-US"/>
        </w:rPr>
        <w:t>use</w:t>
      </w:r>
      <w:r w:rsidR="00780DE5">
        <w:rPr>
          <w:lang w:val="en-US"/>
        </w:rPr>
        <w:t xml:space="preserve"> </w:t>
      </w:r>
      <w:r w:rsidRPr="00721261">
        <w:rPr>
          <w:lang w:val="en-US"/>
        </w:rPr>
        <w:t>o</w:t>
      </w:r>
      <w:r w:rsidR="00780DE5">
        <w:rPr>
          <w:lang w:val="en-US"/>
        </w:rPr>
        <w:t xml:space="preserve"> </w:t>
      </w:r>
      <w:r w:rsidRPr="00721261">
        <w:rPr>
          <w:lang w:val="en-US"/>
        </w:rPr>
        <w:t>itálico</w:t>
      </w:r>
      <w:r w:rsidR="00780DE5">
        <w:rPr>
          <w:lang w:val="en-US"/>
        </w:rPr>
        <w:t xml:space="preserve"> </w:t>
      </w:r>
      <w:r w:rsidRPr="00721261">
        <w:rPr>
          <w:lang w:val="en-US"/>
        </w:rPr>
        <w:t>em</w:t>
      </w:r>
      <w:r w:rsidR="00780DE5">
        <w:rPr>
          <w:lang w:val="en-US"/>
        </w:rPr>
        <w:t xml:space="preserve"> </w:t>
      </w:r>
      <w:r w:rsidRPr="00721261">
        <w:rPr>
          <w:lang w:val="en-US"/>
        </w:rPr>
        <w:t>expressões</w:t>
      </w:r>
      <w:r w:rsidR="00780DE5">
        <w:rPr>
          <w:lang w:val="en-US"/>
        </w:rPr>
        <w:t xml:space="preserve"> </w:t>
      </w:r>
      <w:r w:rsidRPr="00721261">
        <w:rPr>
          <w:lang w:val="en-US"/>
        </w:rPr>
        <w:t>e</w:t>
      </w:r>
      <w:r w:rsidR="00780DE5">
        <w:rPr>
          <w:lang w:val="en-US"/>
        </w:rPr>
        <w:t xml:space="preserve"> </w:t>
      </w:r>
      <w:r w:rsidRPr="00721261">
        <w:rPr>
          <w:lang w:val="en-US"/>
        </w:rPr>
        <w:t>abreviaturas</w:t>
      </w:r>
      <w:r w:rsidR="00780DE5">
        <w:rPr>
          <w:lang w:val="en-US"/>
        </w:rPr>
        <w:t xml:space="preserve"> </w:t>
      </w:r>
      <w:r w:rsidRPr="00721261">
        <w:rPr>
          <w:lang w:val="en-US"/>
        </w:rPr>
        <w:t>estrangeiras</w:t>
      </w:r>
      <w:r w:rsidR="00780DE5">
        <w:rPr>
          <w:lang w:val="en-US"/>
        </w:rPr>
        <w:t xml:space="preserve"> </w:t>
      </w:r>
      <w:r w:rsidRPr="00721261">
        <w:rPr>
          <w:lang w:val="en-US"/>
        </w:rPr>
        <w:t>comuns</w:t>
      </w:r>
      <w:r w:rsidR="00780DE5">
        <w:rPr>
          <w:lang w:val="en-US"/>
        </w:rPr>
        <w:t xml:space="preserve"> </w:t>
      </w:r>
      <w:r w:rsidRPr="00721261">
        <w:rPr>
          <w:lang w:val="en-US"/>
        </w:rPr>
        <w:t>em</w:t>
      </w:r>
      <w:r w:rsidR="00780DE5">
        <w:rPr>
          <w:lang w:val="en-US"/>
        </w:rPr>
        <w:t xml:space="preserve"> </w:t>
      </w:r>
      <w:r w:rsidRPr="00721261">
        <w:rPr>
          <w:lang w:val="en-US"/>
        </w:rPr>
        <w:t>português,</w:t>
      </w:r>
      <w:r w:rsidR="00780DE5">
        <w:rPr>
          <w:lang w:val="en-US"/>
        </w:rPr>
        <w:t xml:space="preserve"> </w:t>
      </w:r>
      <w:r w:rsidRPr="00721261">
        <w:rPr>
          <w:lang w:val="en-US"/>
        </w:rPr>
        <w:t>como</w:t>
      </w:r>
      <w:r w:rsidR="00780DE5">
        <w:rPr>
          <w:lang w:val="en-US"/>
        </w:rPr>
        <w:t xml:space="preserve"> </w:t>
      </w:r>
      <w:r w:rsidRPr="00721261">
        <w:rPr>
          <w:lang w:val="en-US"/>
        </w:rPr>
        <w:t xml:space="preserve">a priori, et al.. </w:t>
      </w:r>
    </w:p>
    <w:p w14:paraId="5AC8D70B" w14:textId="77777777" w:rsidR="00721261" w:rsidRPr="00721261" w:rsidRDefault="00721261" w:rsidP="00A810D5">
      <w:pPr>
        <w:pStyle w:val="ListParagraph"/>
        <w:numPr>
          <w:ilvl w:val="0"/>
          <w:numId w:val="6"/>
        </w:numPr>
        <w:ind w:left="714" w:hanging="357"/>
        <w:rPr>
          <w:lang w:val="en-US"/>
        </w:rPr>
      </w:pPr>
      <w:r w:rsidRPr="00721261">
        <w:rPr>
          <w:lang w:val="en-US"/>
        </w:rPr>
        <w:t xml:space="preserve">As abreviatura latinas devem ser usadas entre parêntesis: e.g., i.e., etc. </w:t>
      </w:r>
    </w:p>
    <w:p w14:paraId="65EEA480" w14:textId="77777777" w:rsidR="00721261" w:rsidRPr="00721261" w:rsidRDefault="00721261" w:rsidP="00A810D5">
      <w:pPr>
        <w:pStyle w:val="ListParagraph"/>
        <w:numPr>
          <w:ilvl w:val="0"/>
          <w:numId w:val="6"/>
        </w:numPr>
        <w:ind w:left="714" w:hanging="357"/>
        <w:rPr>
          <w:lang w:val="en-US"/>
        </w:rPr>
      </w:pPr>
      <w:r w:rsidRPr="00721261">
        <w:rPr>
          <w:lang w:val="en-US"/>
        </w:rPr>
        <w:t xml:space="preserve">Use as aspas duplas para neologismos ou citações. </w:t>
      </w:r>
    </w:p>
    <w:p w14:paraId="0F29A4BC" w14:textId="77777777" w:rsidR="00721261" w:rsidRDefault="00721261" w:rsidP="00721261">
      <w:pPr>
        <w:pStyle w:val="Title"/>
        <w:rPr>
          <w:sz w:val="24"/>
          <w:szCs w:val="24"/>
        </w:rPr>
      </w:pPr>
      <w:r>
        <w:t>Frases</w:t>
      </w:r>
    </w:p>
    <w:p w14:paraId="4BA178CB" w14:textId="77777777" w:rsidR="00721261" w:rsidRPr="00721261" w:rsidRDefault="00721261" w:rsidP="00721261">
      <w:pPr>
        <w:pStyle w:val="ListParagraph"/>
        <w:numPr>
          <w:ilvl w:val="0"/>
          <w:numId w:val="7"/>
        </w:numPr>
        <w:rPr>
          <w:lang w:val="en-US"/>
        </w:rPr>
      </w:pPr>
      <w:r w:rsidRPr="00721261">
        <w:rPr>
          <w:lang w:val="en-US"/>
        </w:rPr>
        <w:t xml:space="preserve">Escreva sempre no discurso directo: sujeito + verbo + complemento. </w:t>
      </w:r>
    </w:p>
    <w:p w14:paraId="0CA3DBF1" w14:textId="11B3A5FC" w:rsidR="00721261" w:rsidRPr="00721261" w:rsidRDefault="00721261" w:rsidP="00721261">
      <w:pPr>
        <w:pStyle w:val="ListParagraph"/>
        <w:numPr>
          <w:ilvl w:val="0"/>
          <w:numId w:val="7"/>
        </w:numPr>
        <w:rPr>
          <w:lang w:val="en-US"/>
        </w:rPr>
      </w:pPr>
      <w:r w:rsidRPr="00721261">
        <w:rPr>
          <w:lang w:val="en-US"/>
        </w:rPr>
        <w:t>Prefira frases afi</w:t>
      </w:r>
      <w:r w:rsidR="00780DE5">
        <w:rPr>
          <w:lang w:val="en-US"/>
        </w:rPr>
        <w:t>rmativas e na voz activa, como “Nós estudámos a (...)” em vez de “</w:t>
      </w:r>
      <w:r w:rsidRPr="00721261">
        <w:rPr>
          <w:lang w:val="en-US"/>
        </w:rPr>
        <w:t>Foi estudado pelos investi</w:t>
      </w:r>
      <w:r w:rsidR="00780DE5">
        <w:rPr>
          <w:lang w:val="en-US"/>
        </w:rPr>
        <w:t>gadores (...)”</w:t>
      </w:r>
      <w:r w:rsidRPr="00721261">
        <w:rPr>
          <w:lang w:val="en-US"/>
        </w:rPr>
        <w:t xml:space="preserve">. </w:t>
      </w:r>
    </w:p>
    <w:p w14:paraId="05395803" w14:textId="77777777" w:rsidR="00721261" w:rsidRPr="00721261" w:rsidRDefault="00721261" w:rsidP="00721261">
      <w:pPr>
        <w:pStyle w:val="ListParagraph"/>
        <w:numPr>
          <w:ilvl w:val="0"/>
          <w:numId w:val="7"/>
        </w:numPr>
        <w:rPr>
          <w:lang w:val="en-US"/>
        </w:rPr>
      </w:pPr>
      <w:r w:rsidRPr="00721261">
        <w:rPr>
          <w:lang w:val="en-US"/>
        </w:rPr>
        <w:t xml:space="preserve">Use sempre frases curtas e simples. Abuse dos pontos finais. </w:t>
      </w:r>
    </w:p>
    <w:p w14:paraId="03F22C0F" w14:textId="4BA6BC74" w:rsidR="00721261" w:rsidRPr="00721261" w:rsidRDefault="00721261" w:rsidP="00721261">
      <w:pPr>
        <w:pStyle w:val="ListParagraph"/>
        <w:numPr>
          <w:ilvl w:val="0"/>
          <w:numId w:val="7"/>
        </w:numPr>
        <w:rPr>
          <w:lang w:val="en-US"/>
        </w:rPr>
      </w:pPr>
      <w:r w:rsidRPr="00721261">
        <w:rPr>
          <w:lang w:val="en-US"/>
        </w:rPr>
        <w:t xml:space="preserve">Prefira um ponto final a uma vírgula para iniciar uma nova frase. Se a informação não merece nova frase é porque não é importante e pode ser eliminada. </w:t>
      </w:r>
    </w:p>
    <w:p w14:paraId="7C90DB11" w14:textId="1FEA90FF" w:rsidR="00721261" w:rsidRPr="00721261" w:rsidRDefault="00721261" w:rsidP="00721261">
      <w:pPr>
        <w:pStyle w:val="ListParagraph"/>
        <w:numPr>
          <w:ilvl w:val="0"/>
          <w:numId w:val="7"/>
        </w:numPr>
        <w:rPr>
          <w:lang w:val="en-US"/>
        </w:rPr>
      </w:pPr>
      <w:r w:rsidRPr="00721261">
        <w:rPr>
          <w:lang w:val="en-US"/>
        </w:rPr>
        <w:t xml:space="preserve">Evite as partículas de subordinação como </w:t>
      </w:r>
      <w:r w:rsidRPr="00721261">
        <w:rPr>
          <w:i/>
          <w:iCs/>
          <w:lang w:val="en-US"/>
        </w:rPr>
        <w:t>que</w:t>
      </w:r>
      <w:r w:rsidRPr="00721261">
        <w:rPr>
          <w:lang w:val="en-US"/>
        </w:rPr>
        <w:t xml:space="preserve">, </w:t>
      </w:r>
      <w:r w:rsidRPr="00721261">
        <w:rPr>
          <w:i/>
          <w:iCs/>
          <w:lang w:val="en-US"/>
        </w:rPr>
        <w:t>embora</w:t>
      </w:r>
      <w:r>
        <w:rPr>
          <w:lang w:val="en-US"/>
        </w:rPr>
        <w:t>. Estas palavras alon</w:t>
      </w:r>
      <w:r w:rsidRPr="00721261">
        <w:rPr>
          <w:lang w:val="en-US"/>
        </w:rPr>
        <w:t xml:space="preserve">gam e tornam as frases mais confusas. No máximo, use uma por frase. </w:t>
      </w:r>
    </w:p>
    <w:p w14:paraId="5C310E0A" w14:textId="77777777" w:rsidR="00721261" w:rsidRPr="00721261" w:rsidRDefault="00721261" w:rsidP="00721261">
      <w:pPr>
        <w:pStyle w:val="ListParagraph"/>
        <w:numPr>
          <w:ilvl w:val="0"/>
          <w:numId w:val="7"/>
        </w:numPr>
        <w:rPr>
          <w:lang w:val="en-US"/>
        </w:rPr>
      </w:pPr>
      <w:r w:rsidRPr="00721261">
        <w:rPr>
          <w:lang w:val="en-US"/>
        </w:rPr>
        <w:t xml:space="preserve">Evite oprações intercaladas, parêntesis e travessões. </w:t>
      </w:r>
    </w:p>
    <w:p w14:paraId="60F48101" w14:textId="570713ED" w:rsidR="00721261" w:rsidRPr="00721261" w:rsidRDefault="00721261" w:rsidP="00721261">
      <w:pPr>
        <w:pStyle w:val="ListParagraph"/>
        <w:numPr>
          <w:ilvl w:val="0"/>
          <w:numId w:val="7"/>
        </w:numPr>
        <w:rPr>
          <w:lang w:val="en-US"/>
        </w:rPr>
      </w:pPr>
      <w:r w:rsidRPr="00721261">
        <w:rPr>
          <w:lang w:val="en-US"/>
        </w:rPr>
        <w:lastRenderedPageBreak/>
        <w:t>Quando parafrasear ou citar o trabalho de um autor, deve indicar a fonte. Caso contrário está a cometer plágio, punido</w:t>
      </w:r>
      <w:r>
        <w:rPr>
          <w:lang w:val="en-US"/>
        </w:rPr>
        <w:t xml:space="preserve"> pela Lei 45/85 de 17 de Setem</w:t>
      </w:r>
      <w:r w:rsidRPr="00721261">
        <w:rPr>
          <w:lang w:val="en-US"/>
        </w:rPr>
        <w:t xml:space="preserve">bro. </w:t>
      </w:r>
    </w:p>
    <w:p w14:paraId="1F05E85E" w14:textId="77777777" w:rsidR="00721261" w:rsidRDefault="00721261" w:rsidP="00721261">
      <w:pPr>
        <w:pStyle w:val="Title"/>
        <w:rPr>
          <w:sz w:val="24"/>
          <w:szCs w:val="24"/>
        </w:rPr>
      </w:pPr>
      <w:r>
        <w:t>Parágrafo</w:t>
      </w:r>
    </w:p>
    <w:p w14:paraId="40B0324B" w14:textId="2513259B" w:rsidR="00721261" w:rsidRDefault="00721261" w:rsidP="00721261">
      <w:pPr>
        <w:rPr>
          <w:lang w:val="en-US"/>
        </w:rPr>
      </w:pPr>
      <w:r>
        <w:rPr>
          <w:lang w:val="en-US"/>
        </w:rPr>
        <w:t xml:space="preserve">Um parágrafo deve iniciar-se com uma frase curta e que contém a informação principal. As restantes devem acompanhar o conteúdo apresentado na primeira. A última deve fazer a ligação ao parágrafo seguinte. </w:t>
      </w:r>
    </w:p>
    <w:p w14:paraId="42864069" w14:textId="77777777" w:rsidR="00721261" w:rsidRDefault="00721261" w:rsidP="00721261">
      <w:pPr>
        <w:rPr>
          <w:lang w:val="en-US"/>
        </w:rPr>
      </w:pPr>
      <w:r>
        <w:rPr>
          <w:lang w:val="en-US"/>
        </w:rPr>
        <w:t xml:space="preserve">Os parágrafos devem interligar-se de forma lógica. </w:t>
      </w:r>
    </w:p>
    <w:p w14:paraId="212D2E14" w14:textId="77777777" w:rsidR="00C71A6E" w:rsidRDefault="00721261" w:rsidP="00C71A6E">
      <w:pPr>
        <w:pStyle w:val="Title"/>
        <w:rPr>
          <w:bCs/>
        </w:rPr>
      </w:pPr>
      <w:r>
        <w:rPr>
          <w:bCs/>
        </w:rPr>
        <w:t xml:space="preserve">Estrutura </w:t>
      </w:r>
    </w:p>
    <w:p w14:paraId="2BB25005" w14:textId="5D4D8B95" w:rsidR="00721261" w:rsidRDefault="00721261" w:rsidP="00C71A6E">
      <w:r>
        <w:t>O limite de páginas para cada UC será estipulado pelo docente e pode contemplar as seguintes partes:</w:t>
      </w:r>
    </w:p>
    <w:p w14:paraId="02F0B690" w14:textId="77777777" w:rsidR="00C71A6E" w:rsidRDefault="00721261" w:rsidP="00721261">
      <w:pPr>
        <w:rPr>
          <w:lang w:val="en-US"/>
        </w:rPr>
      </w:pPr>
      <w:r w:rsidRPr="006676FA">
        <w:rPr>
          <w:b/>
          <w:lang w:val="en-US"/>
        </w:rPr>
        <w:t>Título</w:t>
      </w:r>
      <w:r>
        <w:rPr>
          <w:lang w:val="en-US"/>
        </w:rPr>
        <w:t xml:space="preserve"> curto mas não genérico. </w:t>
      </w:r>
    </w:p>
    <w:p w14:paraId="1487AA1E" w14:textId="0B4774B3" w:rsidR="00721261" w:rsidRDefault="00721261" w:rsidP="00721261">
      <w:pPr>
        <w:rPr>
          <w:lang w:val="en-US"/>
        </w:rPr>
      </w:pPr>
      <w:r w:rsidRPr="00C71A6E">
        <w:rPr>
          <w:b/>
          <w:lang w:val="en-US"/>
        </w:rPr>
        <w:t>Capa</w:t>
      </w:r>
      <w:r>
        <w:rPr>
          <w:lang w:val="en-US"/>
        </w:rPr>
        <w:t xml:space="preserve"> Use a capa apresentada neste documento. </w:t>
      </w:r>
    </w:p>
    <w:p w14:paraId="3395F054" w14:textId="6CC995E9" w:rsidR="00721261" w:rsidRDefault="00721261" w:rsidP="00721261">
      <w:pPr>
        <w:rPr>
          <w:lang w:val="en-US"/>
        </w:rPr>
      </w:pPr>
      <w:r w:rsidRPr="00C71A6E">
        <w:rPr>
          <w:b/>
          <w:lang w:val="en-US"/>
        </w:rPr>
        <w:t>Resumo</w:t>
      </w:r>
      <w:r>
        <w:rPr>
          <w:lang w:val="en-US"/>
        </w:rPr>
        <w:t xml:space="preserve"> Faça um resumo dos conteúdos do trabalho e a</w:t>
      </w:r>
      <w:r w:rsidR="00C71A6E">
        <w:rPr>
          <w:lang w:val="en-US"/>
        </w:rPr>
        <w:t>presente as conclusões básicas.</w:t>
      </w:r>
    </w:p>
    <w:p w14:paraId="1A319F88" w14:textId="7C374803" w:rsidR="00721261" w:rsidRDefault="00721261" w:rsidP="00721261">
      <w:pPr>
        <w:rPr>
          <w:lang w:val="en-US"/>
        </w:rPr>
      </w:pPr>
      <w:r w:rsidRPr="00C71A6E">
        <w:rPr>
          <w:b/>
          <w:lang w:val="en-US"/>
        </w:rPr>
        <w:t>Índice</w:t>
      </w:r>
      <w:r>
        <w:rPr>
          <w:lang w:val="en-US"/>
        </w:rPr>
        <w:t xml:space="preserve"> Indique as páginas dos títulos e subtítulos, figuras ou tabelas. O código que suporta algum parágrafo deve constar </w:t>
      </w:r>
      <w:r w:rsidR="00C71A6E">
        <w:rPr>
          <w:lang w:val="en-US"/>
        </w:rPr>
        <w:t>no índice respectivo, de Lista</w:t>
      </w:r>
      <w:r>
        <w:rPr>
          <w:lang w:val="en-US"/>
        </w:rPr>
        <w:t>gens.</w:t>
      </w:r>
    </w:p>
    <w:p w14:paraId="7CC1F626" w14:textId="77777777" w:rsidR="00721261" w:rsidRDefault="00721261" w:rsidP="00721261">
      <w:pPr>
        <w:rPr>
          <w:lang w:val="en-US"/>
        </w:rPr>
      </w:pPr>
      <w:r w:rsidRPr="00C71A6E">
        <w:rPr>
          <w:b/>
          <w:lang w:val="en-US"/>
        </w:rPr>
        <w:t>Introdução</w:t>
      </w:r>
      <w:r>
        <w:rPr>
          <w:lang w:val="en-US"/>
        </w:rPr>
        <w:t xml:space="preserve"> Contextualize o tema e indique o objectivo de estudo.</w:t>
      </w:r>
    </w:p>
    <w:p w14:paraId="380D1687" w14:textId="7DFB39A6" w:rsidR="00721261" w:rsidRDefault="00721261" w:rsidP="00721261">
      <w:pPr>
        <w:rPr>
          <w:lang w:val="en-US"/>
        </w:rPr>
      </w:pPr>
      <w:r w:rsidRPr="00C71A6E">
        <w:rPr>
          <w:b/>
          <w:lang w:val="en-US"/>
        </w:rPr>
        <w:t>Desenvolvimento</w:t>
      </w:r>
      <w:r>
        <w:rPr>
          <w:lang w:val="en-US"/>
        </w:rPr>
        <w:t xml:space="preserve"> Descreva as definições, modelos e teorias suportados por referências bibliográficas.</w:t>
      </w:r>
    </w:p>
    <w:p w14:paraId="6926034B" w14:textId="7E4712B3" w:rsidR="00721261" w:rsidRDefault="00721261" w:rsidP="00721261">
      <w:pPr>
        <w:rPr>
          <w:lang w:val="en-US"/>
        </w:rPr>
      </w:pPr>
      <w:r w:rsidRPr="00C71A6E">
        <w:rPr>
          <w:b/>
          <w:lang w:val="en-US"/>
        </w:rPr>
        <w:t>Conclusão</w:t>
      </w:r>
      <w:r>
        <w:rPr>
          <w:lang w:val="en-US"/>
        </w:rPr>
        <w:t xml:space="preserve"> Sintetize os aspectos relevantes</w:t>
      </w:r>
      <w:r w:rsidR="00C71A6E">
        <w:rPr>
          <w:lang w:val="en-US"/>
        </w:rPr>
        <w:t>.</w:t>
      </w:r>
    </w:p>
    <w:p w14:paraId="725954AC" w14:textId="77777777" w:rsidR="00721261" w:rsidRDefault="00721261" w:rsidP="00721261">
      <w:pPr>
        <w:rPr>
          <w:lang w:val="en-US"/>
        </w:rPr>
      </w:pPr>
      <w:r w:rsidRPr="00C71A6E">
        <w:rPr>
          <w:b/>
          <w:lang w:val="en-US"/>
        </w:rPr>
        <w:t>Bibliografia</w:t>
      </w:r>
      <w:r>
        <w:rPr>
          <w:lang w:val="en-US"/>
        </w:rPr>
        <w:t xml:space="preserve"> Escreva todas as referências indicadas no texto.</w:t>
      </w:r>
    </w:p>
    <w:p w14:paraId="6812310F" w14:textId="77777777" w:rsidR="00721261" w:rsidRDefault="00721261" w:rsidP="00721261">
      <w:pPr>
        <w:rPr>
          <w:lang w:val="en-US"/>
        </w:rPr>
      </w:pPr>
      <w:r w:rsidRPr="00C71A6E">
        <w:rPr>
          <w:b/>
          <w:lang w:val="en-US"/>
        </w:rPr>
        <w:t>Anexos</w:t>
      </w:r>
      <w:r>
        <w:rPr>
          <w:lang w:val="en-US"/>
        </w:rPr>
        <w:t xml:space="preserve"> Use os anexos para colocar outras informações que considere oportunas, mas não relevantes o suficiente para colocar no corpo do documento.</w:t>
      </w:r>
    </w:p>
    <w:p w14:paraId="07A550DF" w14:textId="77777777" w:rsidR="00C71A6E" w:rsidRDefault="00721261" w:rsidP="00C71A6E">
      <w:pPr>
        <w:pStyle w:val="Title"/>
      </w:pPr>
      <w:r>
        <w:t xml:space="preserve">Bibliografia </w:t>
      </w:r>
    </w:p>
    <w:p w14:paraId="1CF0FFEB" w14:textId="52D4F2A8" w:rsidR="00721261" w:rsidRDefault="00721261" w:rsidP="00721261">
      <w:pPr>
        <w:rPr>
          <w:lang w:val="en-US"/>
        </w:rPr>
      </w:pPr>
      <w:r>
        <w:rPr>
          <w:lang w:val="en-US"/>
        </w:rPr>
        <w:t>As referências são listadas pela ordem alfabética do apelido dos autores e depois por ordem cronológica quando o nome se repetir</w:t>
      </w:r>
      <w:r w:rsidR="00C71A6E">
        <w:rPr>
          <w:lang w:val="en-US"/>
        </w:rPr>
        <w:t>.</w:t>
      </w:r>
    </w:p>
    <w:p w14:paraId="64968A53" w14:textId="77777777" w:rsidR="00721261" w:rsidRDefault="00721261" w:rsidP="00721261">
      <w:pPr>
        <w:rPr>
          <w:lang w:val="en-US"/>
        </w:rPr>
      </w:pPr>
      <w:r w:rsidRPr="00C71A6E">
        <w:rPr>
          <w:b/>
          <w:lang w:val="en-US"/>
        </w:rPr>
        <w:t>Livros</w:t>
      </w:r>
      <w:r>
        <w:rPr>
          <w:lang w:val="en-US"/>
        </w:rPr>
        <w:t xml:space="preserve"> Deve constar o nome original de um livro escrito em língua estrangeira. Pede-se que seja inserido as páginas consultadas.</w:t>
      </w:r>
    </w:p>
    <w:p w14:paraId="7E457594" w14:textId="7AE9FB94" w:rsidR="00721261" w:rsidRDefault="00721261" w:rsidP="00721261">
      <w:pPr>
        <w:rPr>
          <w:lang w:val="en-US"/>
        </w:rPr>
      </w:pPr>
      <w:r w:rsidRPr="00C71A6E">
        <w:rPr>
          <w:b/>
          <w:lang w:val="en-US"/>
        </w:rPr>
        <w:t>websites</w:t>
      </w:r>
      <w:r>
        <w:rPr>
          <w:lang w:val="en-US"/>
        </w:rPr>
        <w:t xml:space="preserve"> Os sítios da internet consultados ta</w:t>
      </w:r>
      <w:r w:rsidR="00C71A6E">
        <w:rPr>
          <w:lang w:val="en-US"/>
        </w:rPr>
        <w:t>mbém devem constar nas referên</w:t>
      </w:r>
      <w:r>
        <w:rPr>
          <w:lang w:val="en-US"/>
        </w:rPr>
        <w:t>cias. Pede-se que seja introduzido o dia de consulta do mesmo.</w:t>
      </w:r>
    </w:p>
    <w:p w14:paraId="49BCB064" w14:textId="3519A2ED" w:rsidR="00721261" w:rsidRDefault="00721261" w:rsidP="00721261">
      <w:pPr>
        <w:rPr>
          <w:lang w:val="en-US"/>
        </w:rPr>
      </w:pPr>
      <w:r w:rsidRPr="00C71A6E">
        <w:rPr>
          <w:b/>
          <w:lang w:val="en-US"/>
        </w:rPr>
        <w:lastRenderedPageBreak/>
        <w:t>Artigos</w:t>
      </w:r>
      <w:r>
        <w:rPr>
          <w:lang w:val="en-US"/>
        </w:rPr>
        <w:t xml:space="preserve"> Deve citar aqueles que se encontram indexados e submeti</w:t>
      </w:r>
      <w:r w:rsidR="00C71A6E">
        <w:rPr>
          <w:lang w:val="en-US"/>
        </w:rPr>
        <w:t>dos a revisão independente. No I</w:t>
      </w:r>
      <w:r>
        <w:rPr>
          <w:lang w:val="en-US"/>
        </w:rPr>
        <w:t>nstituto Thomson Reuters são fornecidas listas de toda a bibliografia que obedece a esse grau de exigência.</w:t>
      </w:r>
    </w:p>
    <w:p w14:paraId="10EFAF49" w14:textId="3F8A60C4" w:rsidR="00C71A6E" w:rsidRDefault="00C71A6E" w:rsidP="00C71A6E">
      <w:pPr>
        <w:rPr>
          <w:lang w:val="en-US"/>
        </w:rPr>
      </w:pPr>
      <w:r w:rsidRPr="00C71A6E">
        <w:rPr>
          <w:b/>
          <w:lang w:val="en-US"/>
        </w:rPr>
        <w:t>Trabalho</w:t>
      </w:r>
      <w:r>
        <w:rPr>
          <w:b/>
          <w:lang w:val="en-US"/>
        </w:rPr>
        <w:t>s</w:t>
      </w:r>
      <w:r>
        <w:rPr>
          <w:lang w:val="en-US"/>
        </w:rPr>
        <w:t xml:space="preserve"> Se o trabalho citado não tiver data, coloque o nome do autor seguido da indicação “sem data”. Se a citação for relativa a uma comunicação pessoal, então faça-o do modo seguinte: M. Mjhdsh (comunicação pessoal, 13 de Março 2017). Noutros trabalhos não publicados, deve constar a seguinte informação: “Dissertação (ou, Relatório) de Mestrado (ou Doutoramento, ou Final de Curso) não publicada(o).</w:t>
      </w:r>
    </w:p>
    <w:p w14:paraId="56243C9D" w14:textId="6BED3AD2" w:rsidR="00C71A6E" w:rsidRDefault="00C71A6E" w:rsidP="00C71A6E">
      <w:pPr>
        <w:rPr>
          <w:lang w:val="en-US"/>
        </w:rPr>
      </w:pPr>
      <w:r>
        <w:rPr>
          <w:lang w:val="en-US"/>
        </w:rPr>
        <w:t>Por uma questão de simplificação, pode recorrer ao Google Académico</w:t>
      </w:r>
      <w:r>
        <w:rPr>
          <w:position w:val="10"/>
          <w:sz w:val="22"/>
          <w:szCs w:val="22"/>
          <w:lang w:val="en-US"/>
        </w:rPr>
        <w:t xml:space="preserve">1 </w:t>
      </w:r>
      <w:r>
        <w:rPr>
          <w:lang w:val="en-US"/>
        </w:rPr>
        <w:t>e retirar a informação que consta no sítio Citar no formato adequado.</w:t>
      </w:r>
    </w:p>
    <w:p w14:paraId="32EB394C" w14:textId="09A5C62B" w:rsidR="00C71A6E" w:rsidRPr="00A810D5" w:rsidRDefault="00A810D5" w:rsidP="00A810D5">
      <w:pPr>
        <w:pStyle w:val="Texto"/>
      </w:pPr>
      <w:r w:rsidRPr="00A810D5">
        <w:t>No final agradece-se que o grave no formato pdf, assim garante-se a não desformatação do documento.</w:t>
      </w:r>
    </w:p>
    <w:p w14:paraId="762C1700" w14:textId="2AA91083" w:rsidR="00177A39" w:rsidRPr="00A810D5" w:rsidRDefault="00C71A6E" w:rsidP="00A810D5">
      <w:pPr>
        <w:pStyle w:val="Texto"/>
      </w:pPr>
      <w:r w:rsidRPr="00A810D5">
        <w:rPr>
          <w:b w:val="0"/>
        </w:rPr>
        <w:t>Informação útil</w:t>
      </w:r>
      <w:r w:rsidR="00177A39" w:rsidRPr="00A810D5">
        <w:rPr>
          <w:b w:val="0"/>
        </w:rPr>
        <w:t>:</w:t>
      </w:r>
    </w:p>
    <w:p w14:paraId="147B43AE" w14:textId="4EC4D088" w:rsidR="00177A39" w:rsidRPr="00A810D5" w:rsidRDefault="00177A39" w:rsidP="00A810D5">
      <w:pPr>
        <w:pStyle w:val="Texto"/>
        <w:jc w:val="center"/>
      </w:pPr>
      <w:r w:rsidRPr="00A810D5">
        <w:t xml:space="preserve">Este </w:t>
      </w:r>
      <w:r w:rsidRPr="00A810D5">
        <w:rPr>
          <w:i/>
        </w:rPr>
        <w:t>template</w:t>
      </w:r>
      <w:r w:rsidRPr="00A810D5">
        <w:t xml:space="preserve"> não é oficial da ADEETC/ISEL.</w:t>
      </w:r>
    </w:p>
    <w:p w14:paraId="5CB81A29" w14:textId="77777777" w:rsidR="00077D1D" w:rsidRPr="00184925" w:rsidRDefault="00077D1D" w:rsidP="00184925">
      <w:r w:rsidRPr="00184925">
        <w:br w:type="page"/>
      </w:r>
    </w:p>
    <w:p w14:paraId="1DD07CB9" w14:textId="00D6849E" w:rsidR="00077D1D" w:rsidRPr="00184925" w:rsidRDefault="00E73476" w:rsidP="0019106B">
      <w:pPr>
        <w:pStyle w:val="Heading1"/>
      </w:pPr>
      <w:bookmarkStart w:id="2" w:name="_Toc351197351"/>
      <w:r>
        <w:lastRenderedPageBreak/>
        <w:t>Tutorial</w:t>
      </w:r>
      <w:bookmarkEnd w:id="2"/>
    </w:p>
    <w:p w14:paraId="2BB3A3D6" w14:textId="34576C66" w:rsidR="00E73476" w:rsidRDefault="00E73476" w:rsidP="0019106B">
      <w:pPr>
        <w:rPr>
          <w:lang w:val="en-US"/>
        </w:rPr>
      </w:pPr>
      <w:r>
        <w:rPr>
          <w:lang w:val="en-US"/>
        </w:rPr>
        <w:t>Este capítulo irá mostrar como pode inserir tabelas, figuras e/ou listagens. Considere- se que listagens não são todo o código mas partes do código. Estas irão suportar algumas frases dos parágrafos escritos. Não se esqueça, que todas as tabelas, figuras e listagens devem ser referenciadas no corpo do texto.</w:t>
      </w:r>
    </w:p>
    <w:p w14:paraId="2473346E" w14:textId="453E29ED" w:rsidR="00E73476" w:rsidRPr="00184925" w:rsidRDefault="00E73476" w:rsidP="0019106B">
      <w:r w:rsidRPr="00184925">
        <w:t>As tabelas, podem ser feitas no word, powerpoint ou em qualquer outr</w:t>
      </w:r>
      <w:r w:rsidR="006676FA">
        <w:t xml:space="preserve">a aplicação, como por exemplo 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p>
    <w:p w14:paraId="72AF226B" w14:textId="77777777" w:rsidR="00E73476" w:rsidRPr="00184925" w:rsidRDefault="00E73476" w:rsidP="006676FA">
      <w:pPr>
        <w:pStyle w:val="Caption"/>
      </w:pPr>
      <w:bookmarkStart w:id="3" w:name="_Ref351197168"/>
      <w:bookmarkStart w:id="4" w:name="_Toc351197333"/>
      <w:r w:rsidRPr="00184925">
        <w:t xml:space="preserve">Tabela </w:t>
      </w:r>
      <w:r w:rsidRPr="00184925">
        <w:fldChar w:fldCharType="begin"/>
      </w:r>
      <w:r w:rsidRPr="00184925">
        <w:instrText xml:space="preserve"> SEQ Tabela \* ARABIC </w:instrText>
      </w:r>
      <w:r w:rsidRPr="00184925">
        <w:fldChar w:fldCharType="separate"/>
      </w:r>
      <w:r w:rsidR="006676FA">
        <w:t>1</w:t>
      </w:r>
      <w:r w:rsidRPr="00184925">
        <w:fldChar w:fldCharType="end"/>
      </w:r>
      <w:bookmarkEnd w:id="3"/>
      <w:r w:rsidRPr="00184925">
        <w:t xml:space="preserve"> – Tabela da </w:t>
      </w:r>
      <w:r w:rsidRPr="0019106B">
        <w:t>operação</w:t>
      </w:r>
      <w:r w:rsidRPr="00184925">
        <w:t xml:space="preserve"> XOR (exclusive OR)</w:t>
      </w:r>
      <w:bookmarkEnd w:id="4"/>
    </w:p>
    <w:tbl>
      <w:tblPr>
        <w:tblStyle w:val="TableGrid"/>
        <w:tblW w:w="0" w:type="auto"/>
        <w:tblInd w:w="1908" w:type="dxa"/>
        <w:tblLook w:val="04A0" w:firstRow="1" w:lastRow="0" w:firstColumn="1" w:lastColumn="0" w:noHBand="0" w:noVBand="1"/>
      </w:tblPr>
      <w:tblGrid>
        <w:gridCol w:w="1520"/>
        <w:gridCol w:w="1520"/>
        <w:gridCol w:w="1520"/>
      </w:tblGrid>
      <w:tr w:rsidR="00E73476" w:rsidRPr="00184925" w14:paraId="624A52DD" w14:textId="77777777" w:rsidTr="00E73476">
        <w:tc>
          <w:tcPr>
            <w:tcW w:w="1520" w:type="dxa"/>
          </w:tcPr>
          <w:p w14:paraId="43C8677F" w14:textId="77777777" w:rsidR="00E73476" w:rsidRPr="00184925" w:rsidRDefault="00E73476" w:rsidP="0019106B">
            <w:r w:rsidRPr="00184925">
              <w:t>Entrada A</w:t>
            </w:r>
          </w:p>
        </w:tc>
        <w:tc>
          <w:tcPr>
            <w:tcW w:w="1520" w:type="dxa"/>
          </w:tcPr>
          <w:p w14:paraId="7A373A17" w14:textId="77777777" w:rsidR="00E73476" w:rsidRPr="00184925" w:rsidRDefault="00E73476" w:rsidP="0019106B">
            <w:r w:rsidRPr="00184925">
              <w:t>Entrada B</w:t>
            </w:r>
          </w:p>
        </w:tc>
        <w:tc>
          <w:tcPr>
            <w:tcW w:w="1520" w:type="dxa"/>
          </w:tcPr>
          <w:p w14:paraId="33BC8515" w14:textId="77777777" w:rsidR="00E73476" w:rsidRPr="00184925" w:rsidRDefault="00E73476" w:rsidP="0019106B">
            <w:r w:rsidRPr="00184925">
              <w:t>Saída R</w:t>
            </w:r>
          </w:p>
        </w:tc>
      </w:tr>
      <w:tr w:rsidR="00E73476" w:rsidRPr="00184925" w14:paraId="247B347A" w14:textId="77777777" w:rsidTr="00E73476">
        <w:tc>
          <w:tcPr>
            <w:tcW w:w="1520" w:type="dxa"/>
          </w:tcPr>
          <w:p w14:paraId="5859D920" w14:textId="77777777" w:rsidR="00E73476" w:rsidRPr="00184925" w:rsidRDefault="00E73476" w:rsidP="0019106B">
            <w:r w:rsidRPr="00184925">
              <w:t>Falso</w:t>
            </w:r>
          </w:p>
        </w:tc>
        <w:tc>
          <w:tcPr>
            <w:tcW w:w="1520" w:type="dxa"/>
          </w:tcPr>
          <w:p w14:paraId="09EB8F99" w14:textId="77777777" w:rsidR="00E73476" w:rsidRPr="00184925" w:rsidRDefault="00E73476" w:rsidP="0019106B">
            <w:r w:rsidRPr="00184925">
              <w:t>Falso</w:t>
            </w:r>
          </w:p>
        </w:tc>
        <w:tc>
          <w:tcPr>
            <w:tcW w:w="1520" w:type="dxa"/>
          </w:tcPr>
          <w:p w14:paraId="2CF0946F" w14:textId="77777777" w:rsidR="00E73476" w:rsidRPr="00184925" w:rsidRDefault="00E73476" w:rsidP="0019106B">
            <w:r w:rsidRPr="00184925">
              <w:t>Falso</w:t>
            </w:r>
          </w:p>
        </w:tc>
      </w:tr>
      <w:tr w:rsidR="00E73476" w:rsidRPr="00184925" w14:paraId="0001596E" w14:textId="77777777" w:rsidTr="00E73476">
        <w:tc>
          <w:tcPr>
            <w:tcW w:w="1520" w:type="dxa"/>
          </w:tcPr>
          <w:p w14:paraId="2598F11B" w14:textId="77777777" w:rsidR="00E73476" w:rsidRPr="00184925" w:rsidRDefault="00E73476" w:rsidP="0019106B">
            <w:r w:rsidRPr="00184925">
              <w:t>Falso</w:t>
            </w:r>
          </w:p>
        </w:tc>
        <w:tc>
          <w:tcPr>
            <w:tcW w:w="1520" w:type="dxa"/>
          </w:tcPr>
          <w:p w14:paraId="776668E7" w14:textId="77777777" w:rsidR="00E73476" w:rsidRPr="00184925" w:rsidRDefault="00E73476" w:rsidP="0019106B">
            <w:r w:rsidRPr="00184925">
              <w:t>Verdadeiro</w:t>
            </w:r>
          </w:p>
        </w:tc>
        <w:tc>
          <w:tcPr>
            <w:tcW w:w="1520" w:type="dxa"/>
          </w:tcPr>
          <w:p w14:paraId="2ED36CCA" w14:textId="77777777" w:rsidR="00E73476" w:rsidRPr="00184925" w:rsidRDefault="00E73476" w:rsidP="0019106B">
            <w:r w:rsidRPr="00184925">
              <w:t>Verdadeiro</w:t>
            </w:r>
          </w:p>
        </w:tc>
      </w:tr>
      <w:tr w:rsidR="00E73476" w:rsidRPr="00184925" w14:paraId="6BC34E73" w14:textId="77777777" w:rsidTr="00E73476">
        <w:tc>
          <w:tcPr>
            <w:tcW w:w="1520" w:type="dxa"/>
          </w:tcPr>
          <w:p w14:paraId="4ED06E7B" w14:textId="77777777" w:rsidR="00E73476" w:rsidRPr="00184925" w:rsidRDefault="00E73476" w:rsidP="0019106B">
            <w:r w:rsidRPr="00184925">
              <w:t>Verdadeiro</w:t>
            </w:r>
          </w:p>
        </w:tc>
        <w:tc>
          <w:tcPr>
            <w:tcW w:w="1520" w:type="dxa"/>
          </w:tcPr>
          <w:p w14:paraId="2D2B5441" w14:textId="77777777" w:rsidR="00E73476" w:rsidRPr="00184925" w:rsidRDefault="00E73476" w:rsidP="0019106B">
            <w:r w:rsidRPr="00184925">
              <w:t>Falso</w:t>
            </w:r>
          </w:p>
        </w:tc>
        <w:tc>
          <w:tcPr>
            <w:tcW w:w="1520" w:type="dxa"/>
          </w:tcPr>
          <w:p w14:paraId="724C14B5" w14:textId="77777777" w:rsidR="00E73476" w:rsidRPr="00184925" w:rsidRDefault="00E73476" w:rsidP="0019106B">
            <w:r w:rsidRPr="00184925">
              <w:t>Verdadeiro</w:t>
            </w:r>
          </w:p>
        </w:tc>
      </w:tr>
      <w:tr w:rsidR="00E73476" w:rsidRPr="00184925" w14:paraId="292573DC" w14:textId="77777777" w:rsidTr="00E73476">
        <w:tc>
          <w:tcPr>
            <w:tcW w:w="1520" w:type="dxa"/>
          </w:tcPr>
          <w:p w14:paraId="3EA584CB" w14:textId="77777777" w:rsidR="00E73476" w:rsidRPr="00184925" w:rsidRDefault="00E73476" w:rsidP="0019106B">
            <w:r w:rsidRPr="00184925">
              <w:t>Verdadeiro</w:t>
            </w:r>
          </w:p>
        </w:tc>
        <w:tc>
          <w:tcPr>
            <w:tcW w:w="1520" w:type="dxa"/>
          </w:tcPr>
          <w:p w14:paraId="6EE432B0" w14:textId="77777777" w:rsidR="00E73476" w:rsidRPr="00184925" w:rsidRDefault="00E73476" w:rsidP="0019106B">
            <w:r w:rsidRPr="00184925">
              <w:t>Verdadeiro</w:t>
            </w:r>
          </w:p>
        </w:tc>
        <w:tc>
          <w:tcPr>
            <w:tcW w:w="1520" w:type="dxa"/>
          </w:tcPr>
          <w:p w14:paraId="43798D10" w14:textId="77777777" w:rsidR="00E73476" w:rsidRPr="00184925" w:rsidRDefault="00E73476" w:rsidP="0019106B">
            <w:r w:rsidRPr="00184925">
              <w:t>Falso</w:t>
            </w:r>
          </w:p>
        </w:tc>
      </w:tr>
    </w:tbl>
    <w:p w14:paraId="785C701E" w14:textId="77777777" w:rsidR="00282BA1" w:rsidRDefault="00282BA1" w:rsidP="0019106B"/>
    <w:p w14:paraId="201676AC" w14:textId="3C6CF172" w:rsidR="00E73476" w:rsidRDefault="00E73476" w:rsidP="0019106B">
      <w:r w:rsidRPr="00184925">
        <w:t xml:space="preserve">A </w:t>
      </w:r>
      <w:r w:rsidR="006676FA">
        <w:fldChar w:fldCharType="begin"/>
      </w:r>
      <w:r w:rsidR="006676FA">
        <w:instrText xml:space="preserve"> REF _Ref351197168 \h </w:instrText>
      </w:r>
      <w:r w:rsidR="006676FA">
        <w:fldChar w:fldCharType="separate"/>
      </w:r>
      <w:r w:rsidR="006676FA" w:rsidRPr="00184925">
        <w:t xml:space="preserve">Tabela </w:t>
      </w:r>
      <w:r w:rsidR="006676FA">
        <w:t>1</w:t>
      </w:r>
      <w:r w:rsidR="006676FA">
        <w:fldChar w:fldCharType="end"/>
      </w:r>
      <w:r w:rsidRPr="00184925">
        <w:t xml:space="preserve"> apresenta a operação XOR (exclusive or; o ou exclusivo), muito utilizada em circuitos e expressões lógicas. </w:t>
      </w:r>
      <w:r w:rsidR="006676FA">
        <w:t xml:space="preserve">Em baixo, na </w:t>
      </w:r>
      <w:r w:rsidR="006676FA">
        <w:fldChar w:fldCharType="begin"/>
      </w:r>
      <w:r w:rsidR="006676FA">
        <w:instrText xml:space="preserve"> REF _Ref351197256 \h </w:instrText>
      </w:r>
      <w:r w:rsidR="006676FA">
        <w:fldChar w:fldCharType="separate"/>
      </w:r>
      <w:r w:rsidR="006676FA" w:rsidRPr="00184925">
        <w:t xml:space="preserve">Figura </w:t>
      </w:r>
      <w:r w:rsidR="006676FA">
        <w:t>1</w:t>
      </w:r>
      <w:r w:rsidR="006676FA">
        <w:fldChar w:fldCharType="end"/>
      </w:r>
      <w:r w:rsidR="006676FA">
        <w:t>, observamos duas imagens uma com qualidade superior, as imagens vectoriais.</w:t>
      </w:r>
    </w:p>
    <w:p w14:paraId="1908F292" w14:textId="76C9AA25" w:rsidR="00E73476" w:rsidRPr="00184925" w:rsidRDefault="003809DC" w:rsidP="0019106B">
      <w:r>
        <w:rPr>
          <w:lang w:val="en-US" w:eastAsia="en-US"/>
        </w:rPr>
        <w:drawing>
          <wp:anchor distT="0" distB="0" distL="114300" distR="114300" simplePos="0" relativeHeight="251658240" behindDoc="0" locked="0" layoutInCell="1" allowOverlap="1" wp14:anchorId="0F09783A" wp14:editId="22C5FB3C">
            <wp:simplePos x="0" y="0"/>
            <wp:positionH relativeFrom="column">
              <wp:posOffset>0</wp:posOffset>
            </wp:positionH>
            <wp:positionV relativeFrom="paragraph">
              <wp:posOffset>3810</wp:posOffset>
            </wp:positionV>
            <wp:extent cx="2305685" cy="2328545"/>
            <wp:effectExtent l="0" t="0" r="5715"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raster.png"/>
                    <pic:cNvPicPr/>
                  </pic:nvPicPr>
                  <pic:blipFill>
                    <a:blip r:embed="rId15">
                      <a:extLst>
                        <a:ext uri="{28A0092B-C50C-407E-A947-70E740481C1C}">
                          <a14:useLocalDpi xmlns:a14="http://schemas.microsoft.com/office/drawing/2010/main" val="0"/>
                        </a:ext>
                      </a:extLst>
                    </a:blip>
                    <a:stretch>
                      <a:fillRect/>
                    </a:stretch>
                  </pic:blipFill>
                  <pic:spPr>
                    <a:xfrm>
                      <a:off x="0" y="0"/>
                      <a:ext cx="2305685" cy="232854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82BA1">
        <w:t xml:space="preserve"> </w:t>
      </w:r>
      <w:r w:rsidR="00282BA1">
        <w:rPr>
          <w:lang w:val="en-US" w:eastAsia="en-US"/>
        </w:rPr>
        <w:drawing>
          <wp:inline distT="0" distB="0" distL="0" distR="0" wp14:anchorId="319140E8" wp14:editId="4B44CF3E">
            <wp:extent cx="2311636" cy="23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ectorial.pdf"/>
                    <pic:cNvPicPr/>
                  </pic:nvPicPr>
                  <pic:blipFill>
                    <a:blip r:embed="rId16">
                      <a:extLst>
                        <a:ext uri="{28A0092B-C50C-407E-A947-70E740481C1C}">
                          <a14:useLocalDpi xmlns:a14="http://schemas.microsoft.com/office/drawing/2010/main" val="0"/>
                        </a:ext>
                      </a:extLst>
                    </a:blip>
                    <a:stretch>
                      <a:fillRect/>
                    </a:stretch>
                  </pic:blipFill>
                  <pic:spPr>
                    <a:xfrm>
                      <a:off x="0" y="0"/>
                      <a:ext cx="2311636" cy="2340000"/>
                    </a:xfrm>
                    <a:prstGeom prst="rect">
                      <a:avLst/>
                    </a:prstGeom>
                  </pic:spPr>
                </pic:pic>
              </a:graphicData>
            </a:graphic>
          </wp:inline>
        </w:drawing>
      </w:r>
    </w:p>
    <w:p w14:paraId="003E1A65" w14:textId="23406481" w:rsidR="00E73476" w:rsidRPr="00184925" w:rsidRDefault="00E73476" w:rsidP="006676FA">
      <w:pPr>
        <w:pStyle w:val="Caption"/>
      </w:pPr>
      <w:bookmarkStart w:id="5" w:name="_Ref351197256"/>
      <w:bookmarkStart w:id="6" w:name="_Toc351197325"/>
      <w:r w:rsidRPr="00184925">
        <w:t xml:space="preserve">Figura </w:t>
      </w:r>
      <w:r w:rsidRPr="00184925">
        <w:fldChar w:fldCharType="begin"/>
      </w:r>
      <w:r w:rsidRPr="00184925">
        <w:instrText xml:space="preserve"> SEQ Figura \* ARABIC </w:instrText>
      </w:r>
      <w:r w:rsidRPr="00184925">
        <w:fldChar w:fldCharType="separate"/>
      </w:r>
      <w:r w:rsidR="006676FA">
        <w:t>1</w:t>
      </w:r>
      <w:r w:rsidRPr="00184925">
        <w:fldChar w:fldCharType="end"/>
      </w:r>
      <w:bookmarkEnd w:id="5"/>
      <w:r w:rsidRPr="00184925">
        <w:t xml:space="preserve"> </w:t>
      </w:r>
      <w:r w:rsidR="00282BA1">
        <w:t>Ilustração de uma imagem não vectorial (à esquerda) e vectorial (à direita)</w:t>
      </w:r>
      <w:bookmarkEnd w:id="6"/>
    </w:p>
    <w:p w14:paraId="25D03415" w14:textId="636F9110" w:rsidR="00A95392" w:rsidRPr="00184925" w:rsidRDefault="00A95392" w:rsidP="0019106B"/>
    <w:p w14:paraId="763B2B9D" w14:textId="1F1DF347" w:rsidR="002F647C" w:rsidRPr="00184925" w:rsidRDefault="002F647C" w:rsidP="0019106B">
      <w:r w:rsidRPr="00184925">
        <w:t>Apresenta-se também um excerto</w:t>
      </w:r>
      <w:r w:rsidR="00A810D5">
        <w:t xml:space="preserve"> </w:t>
      </w:r>
      <w:r w:rsidRPr="00184925">
        <w:t xml:space="preserve">de um programa, escrito em Java, na </w:t>
      </w:r>
      <w:r w:rsidR="00B3536A" w:rsidRPr="00184925">
        <w:fldChar w:fldCharType="begin"/>
      </w:r>
      <w:r w:rsidR="00B3536A" w:rsidRPr="00184925">
        <w:instrText xml:space="preserve"> REF _Ref335971816 </w:instrText>
      </w:r>
      <w:r w:rsidR="00B3536A" w:rsidRPr="00184925">
        <w:fldChar w:fldCharType="separate"/>
      </w:r>
      <w:r w:rsidR="006676FA" w:rsidRPr="00184925">
        <w:t xml:space="preserve">Listagem  </w:t>
      </w:r>
      <w:r w:rsidR="006676FA">
        <w:t>1</w:t>
      </w:r>
      <w:r w:rsidR="00B3536A" w:rsidRPr="00184925">
        <w:fldChar w:fldCharType="end"/>
      </w:r>
      <w:r w:rsidRPr="00184925">
        <w:t>. o algoritmo que calcula e imprime o número de anos, e as alturas do João e da Maria, necessários para que a altura da Maria ultrapasse a do João.</w:t>
      </w:r>
    </w:p>
    <w:p w14:paraId="41C65BB5" w14:textId="093592A8" w:rsidR="000143A8" w:rsidRPr="00184925" w:rsidRDefault="00BD0DFA" w:rsidP="00A810D5">
      <w:pPr>
        <w:pStyle w:val="Texto"/>
      </w:pPr>
      <w:r w:rsidRPr="00184925">
        <w:rPr>
          <w:lang w:eastAsia="en-US"/>
        </w:rPr>
        <mc:AlternateContent>
          <mc:Choice Requires="wps">
            <w:drawing>
              <wp:inline distT="0" distB="0" distL="0" distR="0" wp14:anchorId="1E952E10" wp14:editId="4A325D64">
                <wp:extent cx="5406390" cy="1754505"/>
                <wp:effectExtent l="5715" t="0" r="10795" b="19050"/>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432560"/>
                        </a:xfrm>
                        <a:prstGeom prst="rect">
                          <a:avLst/>
                        </a:prstGeom>
                        <a:noFill/>
                        <a:ln w="635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14DBE0" w14:textId="77777777" w:rsidR="003809DC" w:rsidRPr="000154CA" w:rsidRDefault="003809DC" w:rsidP="000154CA">
                            <w:pPr>
                              <w:pStyle w:val="Programa"/>
                            </w:pPr>
                            <w:r w:rsidRPr="000154CA">
                              <w:t>do{</w:t>
                            </w:r>
                          </w:p>
                          <w:p w14:paraId="274405D4" w14:textId="77777777" w:rsidR="003809DC" w:rsidRPr="000154CA" w:rsidRDefault="003809DC" w:rsidP="000154CA">
                            <w:pPr>
                              <w:pStyle w:val="Programa"/>
                              <w:ind w:firstLine="567"/>
                            </w:pPr>
                            <w:r w:rsidRPr="000154CA">
                              <w:t>System.out.printf("Ano %d: a altura do João é %.2f m. ", count,alturaJoao);</w:t>
                            </w:r>
                          </w:p>
                          <w:p w14:paraId="77A06D9B" w14:textId="77777777" w:rsidR="003809DC" w:rsidRPr="000154CA" w:rsidRDefault="003809DC" w:rsidP="000154CA">
                            <w:pPr>
                              <w:pStyle w:val="Programa"/>
                              <w:ind w:firstLine="567"/>
                            </w:pPr>
                            <w:r w:rsidRPr="000154CA">
                              <w:t>System.out.printf("E, a Maria tem %.2f m.\n ", alturaMaria); // Deves colocar \n para mudar de linha</w:t>
                            </w:r>
                          </w:p>
                          <w:p w14:paraId="6099BA1C" w14:textId="77777777" w:rsidR="003809DC" w:rsidRPr="000154CA" w:rsidRDefault="003809DC" w:rsidP="000154CA">
                            <w:pPr>
                              <w:pStyle w:val="Programa"/>
                              <w:ind w:firstLine="567"/>
                            </w:pPr>
                            <w:r w:rsidRPr="000154CA">
                              <w:t>alturaJoao +=  0.02;</w:t>
                            </w:r>
                          </w:p>
                          <w:p w14:paraId="0485A61B" w14:textId="77777777" w:rsidR="003809DC" w:rsidRPr="000154CA" w:rsidRDefault="003809DC" w:rsidP="000154CA">
                            <w:pPr>
                              <w:pStyle w:val="Programa"/>
                              <w:ind w:firstLine="567"/>
                            </w:pPr>
                            <w:r w:rsidRPr="000154CA">
                              <w:t>alturaMaria += 0.03;</w:t>
                            </w:r>
                          </w:p>
                          <w:p w14:paraId="16421CCC" w14:textId="77777777" w:rsidR="003809DC" w:rsidRPr="000154CA" w:rsidRDefault="003809DC" w:rsidP="000154CA">
                            <w:pPr>
                              <w:pStyle w:val="Programa"/>
                              <w:ind w:firstLine="567"/>
                            </w:pPr>
                            <w:r w:rsidRPr="000154CA">
                              <w:t>count++; // Isto porque há uma adição unitária</w:t>
                            </w:r>
                          </w:p>
                          <w:p w14:paraId="0157806D" w14:textId="77777777" w:rsidR="003809DC" w:rsidRPr="000154CA" w:rsidRDefault="003809DC" w:rsidP="000154CA">
                            <w:pPr>
                              <w:pStyle w:val="Programa"/>
                              <w:ind w:firstLine="567"/>
                            </w:pPr>
                            <w:r w:rsidRPr="000154CA">
                              <w:t>} while (alturaJoao&gt;alturaMaria);</w:t>
                            </w:r>
                          </w:p>
                        </w:txbxContent>
                      </wps:txbx>
                      <wps:bodyPr rot="0" vert="horz" wrap="none" lIns="91440" tIns="91440" rIns="91440" bIns="9144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7" o:spid="_x0000_s1026" type="#_x0000_t202" style="width:425.7pt;height:13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" filled="f" strokecolor="black [3213]" strokeweight=".5pt">
                <v:textbox style="mso-fit-shape-to-text:t" inset=",7.2pt,,7.2pt">
                  <w:txbxContent>
                    <w:p w14:paraId="5C14DBE0" w14:textId="77777777" w:rsidR="003809DC" w:rsidRPr="000154CA" w:rsidRDefault="003809DC" w:rsidP="000154CA">
                      <w:pPr>
                        <w:pStyle w:val="Programa"/>
                      </w:pPr>
                      <w:r w:rsidRPr="000154CA">
                        <w:t>do{</w:t>
                      </w:r>
                    </w:p>
                    <w:p w14:paraId="274405D4" w14:textId="77777777" w:rsidR="003809DC" w:rsidRPr="000154CA" w:rsidRDefault="003809DC" w:rsidP="000154CA">
                      <w:pPr>
                        <w:pStyle w:val="Programa"/>
                        <w:ind w:firstLine="567"/>
                      </w:pPr>
                      <w:r w:rsidRPr="000154CA">
                        <w:t>System.out.printf("Ano %d: a altura do João é %.2f m. ", count,alturaJoao);</w:t>
                      </w:r>
                    </w:p>
                    <w:p w14:paraId="77A06D9B" w14:textId="77777777" w:rsidR="003809DC" w:rsidRPr="000154CA" w:rsidRDefault="003809DC" w:rsidP="000154CA">
                      <w:pPr>
                        <w:pStyle w:val="Programa"/>
                        <w:ind w:firstLine="567"/>
                      </w:pPr>
                      <w:r w:rsidRPr="000154CA">
                        <w:t>System.out.printf("E, a Maria tem %.2f m.\n ", alturaMaria); // Deves colocar \n para mudar de linha</w:t>
                      </w:r>
                    </w:p>
                    <w:p w14:paraId="6099BA1C" w14:textId="77777777" w:rsidR="003809DC" w:rsidRPr="000154CA" w:rsidRDefault="003809DC" w:rsidP="000154CA">
                      <w:pPr>
                        <w:pStyle w:val="Programa"/>
                        <w:ind w:firstLine="567"/>
                      </w:pPr>
                      <w:r w:rsidRPr="000154CA">
                        <w:t>alturaJoao +=  0.02;</w:t>
                      </w:r>
                    </w:p>
                    <w:p w14:paraId="0485A61B" w14:textId="77777777" w:rsidR="003809DC" w:rsidRPr="000154CA" w:rsidRDefault="003809DC" w:rsidP="000154CA">
                      <w:pPr>
                        <w:pStyle w:val="Programa"/>
                        <w:ind w:firstLine="567"/>
                      </w:pPr>
                      <w:r w:rsidRPr="000154CA">
                        <w:t>alturaMaria += 0.03;</w:t>
                      </w:r>
                    </w:p>
                    <w:p w14:paraId="16421CCC" w14:textId="77777777" w:rsidR="003809DC" w:rsidRPr="000154CA" w:rsidRDefault="003809DC" w:rsidP="000154CA">
                      <w:pPr>
                        <w:pStyle w:val="Programa"/>
                        <w:ind w:firstLine="567"/>
                      </w:pPr>
                      <w:r w:rsidRPr="000154CA">
                        <w:t>count++; // Isto porque há uma adição unitária</w:t>
                      </w:r>
                    </w:p>
                    <w:p w14:paraId="0157806D" w14:textId="77777777" w:rsidR="003809DC" w:rsidRPr="000154CA" w:rsidRDefault="003809DC" w:rsidP="000154CA">
                      <w:pPr>
                        <w:pStyle w:val="Programa"/>
                        <w:ind w:firstLine="567"/>
                      </w:pPr>
                      <w:r w:rsidRPr="000154CA">
                        <w:t>} while (alturaJoao&gt;alturaMaria);</w:t>
                      </w:r>
                    </w:p>
                  </w:txbxContent>
                </v:textbox>
                <w10:anchorlock/>
              </v:shape>
            </w:pict>
          </mc:Fallback>
        </mc:AlternateContent>
      </w:r>
    </w:p>
    <w:p w14:paraId="1D28D028" w14:textId="0E8FE01C" w:rsidR="000143A8" w:rsidRDefault="000143A8" w:rsidP="006676FA">
      <w:pPr>
        <w:pStyle w:val="Caption"/>
      </w:pPr>
      <w:bookmarkStart w:id="7" w:name="_Ref335971816"/>
      <w:bookmarkStart w:id="8" w:name="_Toc351197339"/>
      <w:r w:rsidRPr="00184925">
        <w:t xml:space="preserve">Listagem  </w:t>
      </w:r>
      <w:r w:rsidR="00B3536A" w:rsidRPr="00184925">
        <w:fldChar w:fldCharType="begin"/>
      </w:r>
      <w:r w:rsidR="00B3536A" w:rsidRPr="00184925">
        <w:instrText xml:space="preserve"> SEQ Listagem_ \* ARABIC </w:instrText>
      </w:r>
      <w:r w:rsidR="00B3536A" w:rsidRPr="00184925">
        <w:fldChar w:fldCharType="separate"/>
      </w:r>
      <w:r w:rsidR="006676FA">
        <w:t>1</w:t>
      </w:r>
      <w:r w:rsidR="00B3536A" w:rsidRPr="00184925">
        <w:fldChar w:fldCharType="end"/>
      </w:r>
      <w:bookmarkEnd w:id="7"/>
      <w:r w:rsidRPr="00184925">
        <w:t xml:space="preserve"> Excerto de um programa em Java</w:t>
      </w:r>
      <w:bookmarkEnd w:id="8"/>
    </w:p>
    <w:p w14:paraId="1B9E359C" w14:textId="77777777" w:rsidR="0019106B" w:rsidRDefault="0019106B" w:rsidP="0019106B">
      <w:pPr>
        <w:pStyle w:val="Tabela"/>
      </w:pPr>
    </w:p>
    <w:p w14:paraId="3643B997" w14:textId="77777777" w:rsidR="00E73476" w:rsidRPr="00E73476" w:rsidRDefault="00E73476" w:rsidP="00E73476">
      <w:pPr>
        <w:jc w:val="center"/>
        <w:rPr>
          <w:b/>
          <w:lang w:val="en-US"/>
        </w:rPr>
      </w:pPr>
      <w:r w:rsidRPr="00E73476">
        <w:rPr>
          <w:b/>
          <w:lang w:val="en-US"/>
        </w:rPr>
        <w:t>Written by Matilde Pós-de-Mina Pato, 2017 March - 1st version</w:t>
      </w:r>
    </w:p>
    <w:p w14:paraId="4F1E31E0" w14:textId="77777777" w:rsidR="00B2443B" w:rsidRPr="00184925" w:rsidRDefault="00B2443B" w:rsidP="0019106B">
      <w:pPr>
        <w:pStyle w:val="Heading1"/>
        <w:numPr>
          <w:ilvl w:val="0"/>
          <w:numId w:val="0"/>
        </w:numPr>
        <w:divId w:val="1254779091"/>
        <w:sectPr w:rsidR="00B2443B" w:rsidRPr="00184925" w:rsidSect="00B2443B">
          <w:footerReference w:type="default" r:id="rId17"/>
          <w:pgSz w:w="11906" w:h="16838"/>
          <w:pgMar w:top="1417" w:right="1701" w:bottom="1417" w:left="1701" w:header="708" w:footer="708" w:gutter="0"/>
          <w:pgNumType w:start="1"/>
          <w:cols w:space="708"/>
          <w:docGrid w:linePitch="360"/>
        </w:sectPr>
      </w:pPr>
    </w:p>
    <w:p w14:paraId="79D3463B" w14:textId="5D34D6B8" w:rsidR="00414080" w:rsidRPr="00184925" w:rsidRDefault="00414080" w:rsidP="0019106B">
      <w:pPr>
        <w:pStyle w:val="Heading1"/>
        <w:divId w:val="1254779091"/>
      </w:pPr>
      <w:bookmarkStart w:id="9" w:name="_Toc351197352"/>
      <w:r w:rsidRPr="00184925">
        <w:lastRenderedPageBreak/>
        <w:t>Referências</w:t>
      </w:r>
      <w:bookmarkEnd w:id="9"/>
    </w:p>
    <w:p w14:paraId="54A66EFC" w14:textId="221E3438" w:rsidR="00A810D5" w:rsidRDefault="00A810D5" w:rsidP="00A810D5">
      <w:pPr>
        <w:rPr>
          <w:lang w:val="en-US"/>
        </w:rPr>
      </w:pPr>
      <w:r>
        <w:rPr>
          <w:lang w:val="en-US"/>
        </w:rPr>
        <w:t xml:space="preserve">[1] J. Bruin. Newtest: command to compute new test @ONLINE, February 2011. URL </w:t>
      </w:r>
      <w:r>
        <w:rPr>
          <w:color w:val="000660"/>
          <w:lang w:val="en-US"/>
        </w:rPr>
        <w:t>http://www.ats.ucla.edu/stat/stata/ado/analysis/</w:t>
      </w:r>
      <w:r>
        <w:rPr>
          <w:lang w:val="en-US"/>
        </w:rPr>
        <w:t xml:space="preserve">. </w:t>
      </w:r>
    </w:p>
    <w:p w14:paraId="0FFC97CF" w14:textId="77777777" w:rsidR="00A810D5" w:rsidRDefault="00A810D5" w:rsidP="00A810D5">
      <w:pPr>
        <w:rPr>
          <w:lang w:val="en-US"/>
        </w:rPr>
      </w:pPr>
      <w:r>
        <w:rPr>
          <w:lang w:val="en-US"/>
        </w:rPr>
        <w:t xml:space="preserve">[2]  Chicago. </w:t>
      </w:r>
      <w:r>
        <w:rPr>
          <w:i/>
          <w:iCs/>
          <w:lang w:val="en-US"/>
        </w:rPr>
        <w:t>The Chicago Manual of Style</w:t>
      </w:r>
      <w:r>
        <w:rPr>
          <w:lang w:val="en-US"/>
        </w:rPr>
        <w:t xml:space="preserve">, pages 400–401. University of Chicago Press, thirteenth edition, 1982. </w:t>
      </w:r>
    </w:p>
    <w:p w14:paraId="6858A701" w14:textId="77777777" w:rsidR="00A810D5" w:rsidRDefault="00A810D5" w:rsidP="00A810D5">
      <w:pPr>
        <w:rPr>
          <w:lang w:val="en-US"/>
        </w:rPr>
      </w:pPr>
      <w:r>
        <w:rPr>
          <w:lang w:val="en-US"/>
        </w:rPr>
        <w:t xml:space="preserve">[3]  Björn Gustavii. </w:t>
      </w:r>
      <w:r>
        <w:rPr>
          <w:i/>
          <w:iCs/>
          <w:lang w:val="en-US"/>
        </w:rPr>
        <w:t>How to write and illustrate a scientific paper</w:t>
      </w:r>
      <w:r>
        <w:rPr>
          <w:lang w:val="en-US"/>
        </w:rPr>
        <w:t xml:space="preserve">. Cambridge Univer- sity Press, 2016. </w:t>
      </w:r>
    </w:p>
    <w:p w14:paraId="2C0BC428" w14:textId="77777777" w:rsidR="00A810D5" w:rsidRDefault="00A810D5" w:rsidP="00A810D5">
      <w:pPr>
        <w:rPr>
          <w:lang w:val="en-US"/>
        </w:rPr>
      </w:pPr>
      <w:r>
        <w:rPr>
          <w:lang w:val="en-US"/>
        </w:rPr>
        <w:t xml:space="preserve">[4]  Donald E. Knuth. </w:t>
      </w:r>
      <w:r>
        <w:rPr>
          <w:i/>
          <w:iCs/>
          <w:lang w:val="en-US"/>
        </w:rPr>
        <w:t>The TeXbook</w:t>
      </w:r>
      <w:r>
        <w:rPr>
          <w:lang w:val="en-US"/>
        </w:rPr>
        <w:t xml:space="preserve">. Addison-Wesley, 1984. </w:t>
      </w:r>
    </w:p>
    <w:p w14:paraId="5A70F07F" w14:textId="77777777" w:rsidR="00A810D5" w:rsidRDefault="00A810D5" w:rsidP="00A810D5">
      <w:pPr>
        <w:rPr>
          <w:lang w:val="en-US"/>
        </w:rPr>
      </w:pPr>
      <w:r>
        <w:rPr>
          <w:lang w:val="en-US"/>
        </w:rPr>
        <w:t xml:space="preserve">[5]  Leslie Lamport. </w:t>
      </w:r>
      <w:r>
        <w:rPr>
          <w:i/>
          <w:iCs/>
          <w:lang w:val="en-US"/>
        </w:rPr>
        <w:t xml:space="preserve">LaTeX </w:t>
      </w:r>
      <w:r>
        <w:rPr>
          <w:lang w:val="en-US"/>
        </w:rPr>
        <w:t xml:space="preserve">: </w:t>
      </w:r>
      <w:r>
        <w:rPr>
          <w:i/>
          <w:iCs/>
          <w:lang w:val="en-US"/>
        </w:rPr>
        <w:t>A Document Preparation System</w:t>
      </w:r>
      <w:r>
        <w:rPr>
          <w:lang w:val="en-US"/>
        </w:rPr>
        <w:t xml:space="preserve">. Addison-Wesley,  1986. </w:t>
      </w:r>
    </w:p>
    <w:p w14:paraId="39C71A4B" w14:textId="77777777" w:rsidR="00A810D5" w:rsidRDefault="00A810D5" w:rsidP="00A810D5">
      <w:pPr>
        <w:rPr>
          <w:lang w:val="en-US"/>
        </w:rPr>
      </w:pPr>
      <w:r>
        <w:rPr>
          <w:lang w:val="en-US"/>
        </w:rPr>
        <w:t xml:space="preserve">[6]  Oren Patashnik. Using BibTeX. Documentation for general BibTeX users, January 1988. </w:t>
      </w:r>
    </w:p>
    <w:p w14:paraId="26488724" w14:textId="77777777" w:rsidR="00A810D5" w:rsidRDefault="00A810D5" w:rsidP="00A810D5">
      <w:pPr>
        <w:rPr>
          <w:lang w:val="en-US"/>
        </w:rPr>
      </w:pPr>
      <w:r>
        <w:rPr>
          <w:lang w:val="en-US"/>
        </w:rPr>
        <w:t xml:space="preserve">[7]  Oren Patashnik. Designing bibtex styles. The part of BibTeX’s documentation that’s not meant for general users, January 1988. </w:t>
      </w:r>
    </w:p>
    <w:p w14:paraId="47752607" w14:textId="77777777" w:rsidR="00A810D5" w:rsidRDefault="00A810D5" w:rsidP="00A810D5">
      <w:pPr>
        <w:rPr>
          <w:lang w:val="en-US"/>
        </w:rPr>
      </w:pPr>
      <w:r>
        <w:rPr>
          <w:lang w:val="en-US"/>
        </w:rPr>
        <w:t xml:space="preserve">[8]  William Strunk, Jr. and E. B. White. </w:t>
      </w:r>
      <w:r>
        <w:rPr>
          <w:i/>
          <w:iCs/>
          <w:lang w:val="en-US"/>
        </w:rPr>
        <w:t>The Elements of Style</w:t>
      </w:r>
      <w:r>
        <w:rPr>
          <w:lang w:val="en-US"/>
        </w:rPr>
        <w:t xml:space="preserve">. Macmillan, third edition, 1979. </w:t>
      </w:r>
    </w:p>
    <w:p w14:paraId="7440ABFD" w14:textId="77777777" w:rsidR="00A810D5" w:rsidRDefault="00A810D5" w:rsidP="00A810D5">
      <w:pPr>
        <w:rPr>
          <w:lang w:val="en-US"/>
        </w:rPr>
      </w:pPr>
      <w:r>
        <w:rPr>
          <w:lang w:val="en-US"/>
        </w:rPr>
        <w:t xml:space="preserve">[9]  Mary-Claire van Leunen. </w:t>
      </w:r>
      <w:r>
        <w:rPr>
          <w:i/>
          <w:iCs/>
          <w:lang w:val="en-US"/>
        </w:rPr>
        <w:t>A Handbook for Scholars</w:t>
      </w:r>
      <w:r>
        <w:rPr>
          <w:lang w:val="en-US"/>
        </w:rPr>
        <w:t xml:space="preserve">. Knopf, 1979. </w:t>
      </w:r>
    </w:p>
    <w:p w14:paraId="72A7535D" w14:textId="142348DF" w:rsidR="00A95392" w:rsidRPr="00184925" w:rsidRDefault="00FF1CAC" w:rsidP="00E73476">
      <w:pPr>
        <w:pStyle w:val="NormalWeb"/>
      </w:pPr>
      <w:r w:rsidRPr="00184925">
        <w:rPr>
          <w:rFonts w:ascii="Calibri" w:hAnsi="Calibri"/>
          <w:sz w:val="22"/>
        </w:rPr>
        <w:fldChar w:fldCharType="begin"/>
      </w:r>
      <w:r w:rsidRPr="00184925">
        <w:rPr>
          <w:rFonts w:ascii="Calibri" w:hAnsi="Calibri"/>
          <w:sz w:val="22"/>
        </w:rPr>
        <w:instrText xml:space="preserve"> ADDIN EN.REFLIST </w:instrText>
      </w:r>
      <w:r w:rsidRPr="00184925">
        <w:rPr>
          <w:rFonts w:ascii="Calibri" w:hAnsi="Calibri"/>
          <w:sz w:val="22"/>
        </w:rPr>
        <w:fldChar w:fldCharType="separate"/>
      </w:r>
      <w:r w:rsidRPr="00184925">
        <w:rPr>
          <w:rFonts w:ascii="Calibri" w:hAnsi="Calibri"/>
          <w:sz w:val="22"/>
          <w:szCs w:val="22"/>
        </w:rPr>
        <w:fldChar w:fldCharType="end"/>
      </w:r>
    </w:p>
    <w:sectPr w:rsidR="00A95392" w:rsidRPr="00184925" w:rsidSect="00513BF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A5F19" w14:textId="77777777" w:rsidR="003809DC" w:rsidRDefault="003809DC" w:rsidP="00DE7218">
      <w:pPr>
        <w:spacing w:after="0" w:line="240" w:lineRule="auto"/>
      </w:pPr>
      <w:r>
        <w:separator/>
      </w:r>
    </w:p>
  </w:endnote>
  <w:endnote w:type="continuationSeparator" w:id="0">
    <w:p w14:paraId="3B84DD81" w14:textId="77777777" w:rsidR="003809DC" w:rsidRDefault="003809DC"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20BCC" w14:textId="77777777" w:rsidR="003809DC" w:rsidRDefault="003809DC" w:rsidP="009C73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D75E1C" w14:textId="77777777" w:rsidR="003809DC" w:rsidRDefault="003809DC" w:rsidP="00513B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23168"/>
      <w:docPartObj>
        <w:docPartGallery w:val="Page Numbers (Bottom of Page)"/>
        <w:docPartUnique/>
      </w:docPartObj>
    </w:sdtPr>
    <w:sdtContent>
      <w:p w14:paraId="73FB90FB" w14:textId="77777777" w:rsidR="003809DC" w:rsidRDefault="003809DC" w:rsidP="00DE7218">
        <w:pPr>
          <w:pStyle w:val="Footer"/>
          <w:jc w:val="right"/>
        </w:pPr>
        <w:r>
          <w:t>Nome do aluno – Disciplina-ISEL – ano</w:t>
        </w:r>
        <w:r>
          <w:tab/>
        </w:r>
        <w:r>
          <w:tab/>
        </w:r>
        <w:r>
          <w:fldChar w:fldCharType="begin"/>
        </w:r>
        <w:r w:rsidRPr="00DE7218">
          <w:instrText xml:space="preserve"> PAGE   \* MERGEFORMAT </w:instrText>
        </w:r>
        <w:r>
          <w:fldChar w:fldCharType="separate"/>
        </w:r>
        <w:r>
          <w:t>ii</w:t>
        </w:r>
        <w: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958100077"/>
      <w:docPartObj>
        <w:docPartGallery w:val="Page Numbers (Bottom of Page)"/>
        <w:docPartUnique/>
      </w:docPartObj>
    </w:sdtPr>
    <w:sdtContent>
      <w:p w14:paraId="2E044A7D" w14:textId="33E030B2" w:rsidR="003809DC" w:rsidRPr="00B2443B" w:rsidRDefault="003809DC">
        <w:pPr>
          <w:pStyle w:val="Footer"/>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sidR="006676FA">
          <w:rPr>
            <w:sz w:val="18"/>
            <w:szCs w:val="18"/>
          </w:rPr>
          <w:t>iv</w:t>
        </w:r>
        <w:r w:rsidRPr="00B2443B">
          <w:rPr>
            <w:sz w:val="18"/>
            <w:szCs w:val="18"/>
          </w:rPr>
          <w:fldChar w:fldCharType="end"/>
        </w:r>
      </w:p>
    </w:sdtContent>
  </w:sdt>
  <w:p w14:paraId="75AA7992" w14:textId="77777777" w:rsidR="003809DC" w:rsidRDefault="003809DC" w:rsidP="00DE7218">
    <w:pPr>
      <w:pStyle w:val="Footer"/>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C2601" w14:textId="77777777" w:rsidR="003809DC" w:rsidRDefault="003809D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14A1D" w14:textId="77777777" w:rsidR="003809DC" w:rsidRPr="00513BF3" w:rsidRDefault="003809DC" w:rsidP="009C7359">
    <w:pPr>
      <w:pStyle w:val="Footer"/>
      <w:framePr w:wrap="around" w:vAnchor="text" w:hAnchor="margin" w:xAlign="right" w:y="1"/>
      <w:rPr>
        <w:rStyle w:val="PageNumber"/>
        <w:sz w:val="16"/>
        <w:szCs w:val="16"/>
      </w:rPr>
    </w:pPr>
    <w:r w:rsidRPr="00513BF3">
      <w:rPr>
        <w:rStyle w:val="PageNumber"/>
        <w:sz w:val="16"/>
        <w:szCs w:val="16"/>
      </w:rPr>
      <w:fldChar w:fldCharType="begin"/>
    </w:r>
    <w:r w:rsidRPr="00513BF3">
      <w:rPr>
        <w:rStyle w:val="PageNumber"/>
        <w:sz w:val="16"/>
        <w:szCs w:val="16"/>
      </w:rPr>
      <w:instrText xml:space="preserve">PAGE  </w:instrText>
    </w:r>
    <w:r w:rsidRPr="00513BF3">
      <w:rPr>
        <w:rStyle w:val="PageNumber"/>
        <w:sz w:val="16"/>
        <w:szCs w:val="16"/>
      </w:rPr>
      <w:fldChar w:fldCharType="separate"/>
    </w:r>
    <w:r w:rsidR="006676FA">
      <w:rPr>
        <w:rStyle w:val="PageNumber"/>
        <w:sz w:val="16"/>
        <w:szCs w:val="16"/>
      </w:rPr>
      <w:t>4</w:t>
    </w:r>
    <w:r w:rsidRPr="00513BF3">
      <w:rPr>
        <w:rStyle w:val="PageNumber"/>
        <w:sz w:val="16"/>
        <w:szCs w:val="16"/>
      </w:rPr>
      <w:fldChar w:fldCharType="end"/>
    </w:r>
  </w:p>
  <w:p w14:paraId="0CC3A987" w14:textId="236E43AE" w:rsidR="003809DC" w:rsidRPr="00513BF3" w:rsidRDefault="003809DC" w:rsidP="00F30602">
    <w:pPr>
      <w:pStyle w:val="Footer"/>
      <w:ind w:right="360"/>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7DEA0" w14:textId="77777777" w:rsidR="003809DC" w:rsidRDefault="003809DC" w:rsidP="00DE7218">
      <w:pPr>
        <w:spacing w:after="0" w:line="240" w:lineRule="auto"/>
      </w:pPr>
      <w:r>
        <w:separator/>
      </w:r>
    </w:p>
  </w:footnote>
  <w:footnote w:type="continuationSeparator" w:id="0">
    <w:p w14:paraId="0EB882D9" w14:textId="77777777" w:rsidR="003809DC" w:rsidRDefault="003809DC" w:rsidP="00DE72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4231D" w14:textId="77777777" w:rsidR="003809DC" w:rsidRDefault="00380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2524D71"/>
    <w:multiLevelType w:val="hybridMultilevel"/>
    <w:tmpl w:val="330CC4C4"/>
    <w:lvl w:ilvl="0" w:tplc="067C12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47366"/>
    <w:rsid w:val="00052DFD"/>
    <w:rsid w:val="0006256C"/>
    <w:rsid w:val="00063EE4"/>
    <w:rsid w:val="0007098F"/>
    <w:rsid w:val="00077D1D"/>
    <w:rsid w:val="000A6D4A"/>
    <w:rsid w:val="00135800"/>
    <w:rsid w:val="00140823"/>
    <w:rsid w:val="00177A39"/>
    <w:rsid w:val="00184925"/>
    <w:rsid w:val="0019106B"/>
    <w:rsid w:val="001C1A3F"/>
    <w:rsid w:val="001E6E01"/>
    <w:rsid w:val="00227711"/>
    <w:rsid w:val="00234802"/>
    <w:rsid w:val="00242C7C"/>
    <w:rsid w:val="00265216"/>
    <w:rsid w:val="00282BA1"/>
    <w:rsid w:val="002F647C"/>
    <w:rsid w:val="0031211F"/>
    <w:rsid w:val="00320B15"/>
    <w:rsid w:val="0033228B"/>
    <w:rsid w:val="003718AF"/>
    <w:rsid w:val="003809DC"/>
    <w:rsid w:val="003840B8"/>
    <w:rsid w:val="003B19A9"/>
    <w:rsid w:val="003F52B6"/>
    <w:rsid w:val="00414080"/>
    <w:rsid w:val="0042248F"/>
    <w:rsid w:val="004C4792"/>
    <w:rsid w:val="004F24BB"/>
    <w:rsid w:val="00513BF3"/>
    <w:rsid w:val="00522218"/>
    <w:rsid w:val="00523D1F"/>
    <w:rsid w:val="00524298"/>
    <w:rsid w:val="00526C13"/>
    <w:rsid w:val="00556BF4"/>
    <w:rsid w:val="005D6DD7"/>
    <w:rsid w:val="005D7119"/>
    <w:rsid w:val="005E4845"/>
    <w:rsid w:val="00605D16"/>
    <w:rsid w:val="00656F4C"/>
    <w:rsid w:val="00663F37"/>
    <w:rsid w:val="006676FA"/>
    <w:rsid w:val="00686694"/>
    <w:rsid w:val="006B1B43"/>
    <w:rsid w:val="00716AB6"/>
    <w:rsid w:val="0072020A"/>
    <w:rsid w:val="00721261"/>
    <w:rsid w:val="0076732F"/>
    <w:rsid w:val="00780DE5"/>
    <w:rsid w:val="00796E59"/>
    <w:rsid w:val="007A68EA"/>
    <w:rsid w:val="007C73DA"/>
    <w:rsid w:val="008324A5"/>
    <w:rsid w:val="0085205A"/>
    <w:rsid w:val="00880023"/>
    <w:rsid w:val="008810B7"/>
    <w:rsid w:val="00893C16"/>
    <w:rsid w:val="008B0AB7"/>
    <w:rsid w:val="008B3591"/>
    <w:rsid w:val="008D3D25"/>
    <w:rsid w:val="009217AA"/>
    <w:rsid w:val="0093079B"/>
    <w:rsid w:val="009654B3"/>
    <w:rsid w:val="00967744"/>
    <w:rsid w:val="009734D2"/>
    <w:rsid w:val="00997EA2"/>
    <w:rsid w:val="009A59D6"/>
    <w:rsid w:val="009C7359"/>
    <w:rsid w:val="00A03C69"/>
    <w:rsid w:val="00A03EC8"/>
    <w:rsid w:val="00A21C83"/>
    <w:rsid w:val="00A4355E"/>
    <w:rsid w:val="00A47846"/>
    <w:rsid w:val="00A67C6C"/>
    <w:rsid w:val="00A810D5"/>
    <w:rsid w:val="00A8151B"/>
    <w:rsid w:val="00A95392"/>
    <w:rsid w:val="00B153F5"/>
    <w:rsid w:val="00B2443B"/>
    <w:rsid w:val="00B3536A"/>
    <w:rsid w:val="00B43523"/>
    <w:rsid w:val="00B5539C"/>
    <w:rsid w:val="00B7032C"/>
    <w:rsid w:val="00B82FA5"/>
    <w:rsid w:val="00B94A68"/>
    <w:rsid w:val="00BD0DFA"/>
    <w:rsid w:val="00BE27A6"/>
    <w:rsid w:val="00C25BF5"/>
    <w:rsid w:val="00C3412E"/>
    <w:rsid w:val="00C52E63"/>
    <w:rsid w:val="00C63A45"/>
    <w:rsid w:val="00C66087"/>
    <w:rsid w:val="00C71A6E"/>
    <w:rsid w:val="00C733BE"/>
    <w:rsid w:val="00CC7DBD"/>
    <w:rsid w:val="00D260E6"/>
    <w:rsid w:val="00D52D19"/>
    <w:rsid w:val="00D574F0"/>
    <w:rsid w:val="00D9137A"/>
    <w:rsid w:val="00D96286"/>
    <w:rsid w:val="00DA7974"/>
    <w:rsid w:val="00DB5EE7"/>
    <w:rsid w:val="00DE7218"/>
    <w:rsid w:val="00DF0AFC"/>
    <w:rsid w:val="00E13085"/>
    <w:rsid w:val="00E1444E"/>
    <w:rsid w:val="00E56A8C"/>
    <w:rsid w:val="00E65E3A"/>
    <w:rsid w:val="00E73476"/>
    <w:rsid w:val="00EB4F10"/>
    <w:rsid w:val="00F30602"/>
    <w:rsid w:val="00F8075F"/>
    <w:rsid w:val="00F87E1F"/>
    <w:rsid w:val="00FA0DF4"/>
    <w:rsid w:val="00FB4304"/>
    <w:rsid w:val="00FC175A"/>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F2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61"/>
    <w:pPr>
      <w:spacing w:after="120"/>
      <w:jc w:val="both"/>
    </w:pPr>
    <w:rPr>
      <w:noProof/>
      <w:sz w:val="24"/>
      <w:szCs w:val="24"/>
    </w:rPr>
  </w:style>
  <w:style w:type="paragraph" w:styleId="Heading1">
    <w:name w:val="heading 1"/>
    <w:basedOn w:val="Normal"/>
    <w:next w:val="Normal"/>
    <w:link w:val="Heading1Char"/>
    <w:autoRedefine/>
    <w:uiPriority w:val="9"/>
    <w:qFormat/>
    <w:rsid w:val="0019106B"/>
    <w:pPr>
      <w:keepNext/>
      <w:keepLines/>
      <w:numPr>
        <w:numId w:val="1"/>
      </w:numPr>
      <w:spacing w:before="360" w:after="600"/>
      <w:ind w:left="567" w:hanging="567"/>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3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3BE"/>
    <w:rPr>
      <w:rFonts w:ascii="Tahoma" w:hAnsi="Tahoma" w:cs="Tahoma"/>
      <w:sz w:val="16"/>
      <w:szCs w:val="16"/>
    </w:rPr>
  </w:style>
  <w:style w:type="paragraph" w:styleId="Title">
    <w:name w:val="Title"/>
    <w:basedOn w:val="Normal"/>
    <w:next w:val="Normal"/>
    <w:link w:val="TitleChar"/>
    <w:uiPriority w:val="10"/>
    <w:qFormat/>
    <w:rsid w:val="00721261"/>
    <w:pPr>
      <w:spacing w:before="240" w:after="480"/>
      <w:jc w:val="left"/>
    </w:pPr>
    <w:rPr>
      <w:rFonts w:asciiTheme="majorHAnsi" w:hAnsiTheme="majorHAnsi"/>
      <w:b/>
      <w:sz w:val="28"/>
      <w:szCs w:val="28"/>
      <w:lang w:val="en-US"/>
    </w:rPr>
  </w:style>
  <w:style w:type="character" w:customStyle="1" w:styleId="TitleChar">
    <w:name w:val="Title Char"/>
    <w:basedOn w:val="DefaultParagraphFont"/>
    <w:link w:val="Title"/>
    <w:uiPriority w:val="10"/>
    <w:rsid w:val="00721261"/>
    <w:rPr>
      <w:rFonts w:asciiTheme="majorHAnsi" w:hAnsiTheme="majorHAnsi"/>
      <w:b/>
      <w:noProof/>
      <w:sz w:val="28"/>
      <w:szCs w:val="28"/>
      <w:lang w:val="en-US"/>
    </w:rPr>
  </w:style>
  <w:style w:type="paragraph" w:styleId="Header">
    <w:name w:val="header"/>
    <w:basedOn w:val="Normal"/>
    <w:link w:val="HeaderChar"/>
    <w:uiPriority w:val="99"/>
    <w:unhideWhenUsed/>
    <w:rsid w:val="00DE72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E7218"/>
  </w:style>
  <w:style w:type="paragraph" w:styleId="Footer">
    <w:name w:val="footer"/>
    <w:basedOn w:val="Normal"/>
    <w:link w:val="FooterChar"/>
    <w:uiPriority w:val="99"/>
    <w:unhideWhenUsed/>
    <w:rsid w:val="00DE72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E7218"/>
  </w:style>
  <w:style w:type="character" w:customStyle="1" w:styleId="Heading1Char">
    <w:name w:val="Heading 1 Char"/>
    <w:basedOn w:val="DefaultParagraphFont"/>
    <w:link w:val="Heading1"/>
    <w:uiPriority w:val="9"/>
    <w:rsid w:val="0019106B"/>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DefaultParagraphFont"/>
    <w:link w:val="Texto"/>
    <w:rsid w:val="00A810D5"/>
    <w:rPr>
      <w:b/>
      <w:noProof/>
      <w:sz w:val="24"/>
      <w:szCs w:val="24"/>
    </w:rPr>
  </w:style>
  <w:style w:type="paragraph" w:styleId="Bibliography">
    <w:name w:val="Bibliography"/>
    <w:basedOn w:val="Normal"/>
    <w:next w:val="Normal"/>
    <w:uiPriority w:val="37"/>
    <w:unhideWhenUsed/>
    <w:rsid w:val="00A95392"/>
  </w:style>
  <w:style w:type="table" w:styleId="TableGrid">
    <w:name w:val="Table Grid"/>
    <w:basedOn w:val="TableNormal"/>
    <w:uiPriority w:val="59"/>
    <w:rsid w:val="00063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PlaceholderText">
    <w:name w:val="Placeholder Text"/>
    <w:basedOn w:val="DefaultParagraphFont"/>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TOC1">
    <w:name w:val="toc 1"/>
    <w:basedOn w:val="Normal"/>
    <w:next w:val="Normal"/>
    <w:autoRedefine/>
    <w:uiPriority w:val="39"/>
    <w:unhideWhenUsed/>
    <w:rsid w:val="0007098F"/>
    <w:pPr>
      <w:spacing w:after="100"/>
    </w:pPr>
  </w:style>
  <w:style w:type="character" w:customStyle="1" w:styleId="ProgramaCarcter">
    <w:name w:val="Programa Carácter"/>
    <w:basedOn w:val="DefaultParagraphFont"/>
    <w:link w:val="Programa"/>
    <w:rsid w:val="000154CA"/>
    <w:rPr>
      <w:rFonts w:ascii="Courier New" w:hAnsi="Courier New" w:cs="Courier New"/>
      <w:sz w:val="16"/>
      <w:szCs w:val="16"/>
    </w:rPr>
  </w:style>
  <w:style w:type="character" w:styleId="Hyperlink">
    <w:name w:val="Hyperlink"/>
    <w:basedOn w:val="DefaultParagraphFont"/>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Heading1Char"/>
    <w:link w:val="Ttulondice"/>
    <w:rsid w:val="0019106B"/>
    <w:rPr>
      <w:rFonts w:asciiTheme="majorHAnsi" w:eastAsiaTheme="majorEastAsia" w:hAnsiTheme="majorHAnsi" w:cstheme="majorBidi"/>
      <w:b/>
      <w:bCs/>
      <w:noProof/>
      <w:color w:val="000000" w:themeColor="text1"/>
      <w:sz w:val="32"/>
      <w:szCs w:val="32"/>
    </w:rPr>
  </w:style>
  <w:style w:type="paragraph" w:styleId="FootnoteText">
    <w:name w:val="footnote text"/>
    <w:basedOn w:val="Normal"/>
    <w:link w:val="FootnoteTextChar"/>
    <w:uiPriority w:val="99"/>
    <w:unhideWhenUsed/>
    <w:rsid w:val="00FA0DF4"/>
    <w:pPr>
      <w:spacing w:after="0" w:line="240" w:lineRule="auto"/>
    </w:pPr>
    <w:rPr>
      <w:sz w:val="16"/>
      <w:szCs w:val="16"/>
    </w:rPr>
  </w:style>
  <w:style w:type="character" w:customStyle="1" w:styleId="FootnoteTextChar">
    <w:name w:val="Footnote Text Char"/>
    <w:basedOn w:val="DefaultParagraphFont"/>
    <w:link w:val="FootnoteText"/>
    <w:uiPriority w:val="99"/>
    <w:rsid w:val="00FA0DF4"/>
    <w:rPr>
      <w:sz w:val="16"/>
      <w:szCs w:val="16"/>
    </w:rPr>
  </w:style>
  <w:style w:type="character" w:styleId="FootnoteReference">
    <w:name w:val="footnote reference"/>
    <w:basedOn w:val="DefaultParagraphFont"/>
    <w:uiPriority w:val="99"/>
    <w:unhideWhenUsed/>
    <w:rsid w:val="005D7119"/>
    <w:rPr>
      <w:vertAlign w:val="superscript"/>
    </w:rPr>
  </w:style>
  <w:style w:type="character" w:styleId="PageNumber">
    <w:name w:val="page number"/>
    <w:basedOn w:val="DefaultParagraphFont"/>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TableofFigures">
    <w:name w:val="table of figures"/>
    <w:basedOn w:val="Normal"/>
    <w:next w:val="Normal"/>
    <w:uiPriority w:val="99"/>
    <w:unhideWhenUsed/>
    <w:rsid w:val="00FB4304"/>
    <w:pPr>
      <w:ind w:left="440" w:hanging="440"/>
    </w:pPr>
  </w:style>
  <w:style w:type="paragraph" w:styleId="ListParagraph">
    <w:name w:val="List Paragraph"/>
    <w:basedOn w:val="Normal"/>
    <w:uiPriority w:val="34"/>
    <w:qFormat/>
    <w:rsid w:val="00721261"/>
    <w:pPr>
      <w:ind w:left="720"/>
      <w:contextualSpacing/>
    </w:pPr>
  </w:style>
  <w:style w:type="paragraph" w:styleId="Index1">
    <w:name w:val="index 1"/>
    <w:basedOn w:val="Normal"/>
    <w:next w:val="Normal"/>
    <w:autoRedefine/>
    <w:uiPriority w:val="99"/>
    <w:unhideWhenUsed/>
    <w:rsid w:val="0019106B"/>
    <w:pPr>
      <w:ind w:left="240" w:hanging="240"/>
    </w:pPr>
  </w:style>
  <w:style w:type="paragraph" w:styleId="Index2">
    <w:name w:val="index 2"/>
    <w:basedOn w:val="Normal"/>
    <w:next w:val="Normal"/>
    <w:autoRedefine/>
    <w:uiPriority w:val="99"/>
    <w:unhideWhenUsed/>
    <w:rsid w:val="0019106B"/>
    <w:pPr>
      <w:ind w:left="480" w:hanging="240"/>
    </w:pPr>
  </w:style>
  <w:style w:type="paragraph" w:styleId="Index3">
    <w:name w:val="index 3"/>
    <w:basedOn w:val="Normal"/>
    <w:next w:val="Normal"/>
    <w:autoRedefine/>
    <w:uiPriority w:val="99"/>
    <w:unhideWhenUsed/>
    <w:rsid w:val="0019106B"/>
    <w:pPr>
      <w:ind w:left="720" w:hanging="240"/>
    </w:pPr>
  </w:style>
  <w:style w:type="paragraph" w:styleId="Index4">
    <w:name w:val="index 4"/>
    <w:basedOn w:val="Normal"/>
    <w:next w:val="Normal"/>
    <w:autoRedefine/>
    <w:uiPriority w:val="99"/>
    <w:unhideWhenUsed/>
    <w:rsid w:val="0019106B"/>
    <w:pPr>
      <w:ind w:left="960" w:hanging="240"/>
    </w:pPr>
  </w:style>
  <w:style w:type="paragraph" w:styleId="Index5">
    <w:name w:val="index 5"/>
    <w:basedOn w:val="Normal"/>
    <w:next w:val="Normal"/>
    <w:autoRedefine/>
    <w:uiPriority w:val="99"/>
    <w:unhideWhenUsed/>
    <w:rsid w:val="0019106B"/>
    <w:pPr>
      <w:ind w:left="1200" w:hanging="240"/>
    </w:pPr>
  </w:style>
  <w:style w:type="paragraph" w:styleId="Index6">
    <w:name w:val="index 6"/>
    <w:basedOn w:val="Normal"/>
    <w:next w:val="Normal"/>
    <w:autoRedefine/>
    <w:uiPriority w:val="99"/>
    <w:unhideWhenUsed/>
    <w:rsid w:val="0019106B"/>
    <w:pPr>
      <w:ind w:left="1440" w:hanging="240"/>
    </w:pPr>
  </w:style>
  <w:style w:type="paragraph" w:styleId="Index7">
    <w:name w:val="index 7"/>
    <w:basedOn w:val="Normal"/>
    <w:next w:val="Normal"/>
    <w:autoRedefine/>
    <w:uiPriority w:val="99"/>
    <w:unhideWhenUsed/>
    <w:rsid w:val="0019106B"/>
    <w:pPr>
      <w:ind w:left="1680" w:hanging="240"/>
    </w:pPr>
  </w:style>
  <w:style w:type="paragraph" w:styleId="Index8">
    <w:name w:val="index 8"/>
    <w:basedOn w:val="Normal"/>
    <w:next w:val="Normal"/>
    <w:autoRedefine/>
    <w:uiPriority w:val="99"/>
    <w:unhideWhenUsed/>
    <w:rsid w:val="0019106B"/>
    <w:pPr>
      <w:ind w:left="1920" w:hanging="240"/>
    </w:pPr>
  </w:style>
  <w:style w:type="paragraph" w:styleId="Index9">
    <w:name w:val="index 9"/>
    <w:basedOn w:val="Normal"/>
    <w:next w:val="Normal"/>
    <w:autoRedefine/>
    <w:uiPriority w:val="99"/>
    <w:unhideWhenUsed/>
    <w:rsid w:val="0019106B"/>
    <w:pPr>
      <w:ind w:left="2160" w:hanging="240"/>
    </w:pPr>
  </w:style>
  <w:style w:type="paragraph" w:styleId="IndexHeading">
    <w:name w:val="index heading"/>
    <w:basedOn w:val="Normal"/>
    <w:next w:val="Index1"/>
    <w:uiPriority w:val="99"/>
    <w:unhideWhenUsed/>
    <w:rsid w:val="0019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image" Target="media/image3.emf"/><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7432684-790B-9840-B5E3-BBB12220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1764</Words>
  <Characters>10055</Characters>
  <Application>Microsoft Macintosh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dc:creator>
  <cp:lastModifiedBy>Matilde  Pato</cp:lastModifiedBy>
  <cp:revision>3</cp:revision>
  <cp:lastPrinted>2017-03-15T11:40:00Z</cp:lastPrinted>
  <dcterms:created xsi:type="dcterms:W3CDTF">2017-03-15T11:40:00Z</dcterms:created>
  <dcterms:modified xsi:type="dcterms:W3CDTF">2017-03-15T11:40:00Z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